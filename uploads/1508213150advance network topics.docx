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sz w:val="24"/>
          <w:szCs w:val="24"/>
        </w:rPr>
        <w:id w:val="77337133"/>
        <w:docPartObj>
          <w:docPartGallery w:val="Cover Pages"/>
          <w:docPartUnique/>
        </w:docPartObj>
      </w:sdtPr>
      <w:sdtEndPr/>
      <w:sdtContent>
        <w:p w14:paraId="2451A634" w14:textId="77777777" w:rsidR="00A33F51" w:rsidRPr="003D2EAC" w:rsidRDefault="00A33F51" w:rsidP="003D2EAC">
          <w:pPr>
            <w:spacing w:line="360" w:lineRule="auto"/>
            <w:jc w:val="both"/>
            <w:rPr>
              <w:rFonts w:ascii="Times New Roman" w:hAnsi="Times New Roman" w:cs="Times New Roman"/>
              <w:sz w:val="24"/>
              <w:szCs w:val="24"/>
            </w:rPr>
          </w:pPr>
        </w:p>
        <w:p w14:paraId="6B61DD5F" w14:textId="77777777" w:rsidR="00A33F51" w:rsidRPr="003D2EAC" w:rsidRDefault="004B755F" w:rsidP="003D2EA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pict w14:anchorId="275593AF">
              <v:group id="Group 2" o:spid="_x0000_s1026" style="position:absolute;left:0;text-align:left;margin-left:0;margin-top:0;width:580.7pt;height:751.8pt;z-index:251660288;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" o:allowincell="f">
                <v:group id="Group 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4" o:spid="_x0000_s1028" alt="Zig zag" style="position:absolute;left:339;top:406;width:11582;height:15025;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Ce2xAAA&#10;ANoAAAAPAAAAZHJzL2Rvd25yZXYueG1sRI9Ba8JAFITvBf/D8oTe6qY9iERXkRKlLUhRg3h8ZJ/Z&#10;YPZtzG41+uu7guBxmJlvmMmss7U4U+srxwreBwkI4sLpiksF+XbxNgLhA7LG2jEpuJKH2bT3MsFU&#10;uwuv6bwJpYgQ9ikqMCE0qZS+MGTRD1xDHL2Day2GKNtS6hYvEW5r+ZEkQ2mx4rhgsKFPQ8Vx82cV&#10;WJ+flmb98329HfUp26+y390qU+q1383HIAJ14Rl+tL+0giHcr8QbI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5wntsQAAADaAAAADwAAAAAAAAAAAAAAAACXAgAAZHJzL2Rv&#10;d25yZXYueG1sUEsFBgAAAAAEAAQA9QAAAIgDAAAAAA==&#10;" fillcolor="#8c8c8c [1772]" strokecolor="white [3212]" strokeweight="1pt">
                    <v:fill r:id="rId9" o:title="" color2="#bfbfbf [2412]" type="pattern"/>
                    <v:shadow color="#d8d8d8 [2732]" opacity="49150f" offset="3pt,3pt"/>
                  </v:rect>
                  <v:rect id="Rectangle 5" o:spid="_x0000_s1029" style="position:absolute;left:3446;top:406;width:8475;height:150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t1rwwQAA&#10;ANoAAAAPAAAAZHJzL2Rvd25yZXYueG1sRI9Bi8IwFITvwv6H8AQvoqkedKlGEZddvC3W9f5onm2w&#10;eSlNrLW/fiMIHoeZ+YZZbztbiZYabxwrmE0TEMS504YLBX+n78knCB+QNVaOScGDPGw3H4M1ptrd&#10;+UhtFgoRIexTVFCGUKdS+rwki37qauLoXVxjMUTZFFI3eI9wW8l5kiykRcNxocSa9iXl1+xmFWQG&#10;e5rnZ3M9jx9t/3P5+i32vVKjYbdbgQjUhXf41T5oBUt4Xok3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bda8MEAAADaAAAADwAAAAAAAAAAAAAAAACXAgAAZHJzL2Rvd25y&#10;ZXYueG1sUEsFBgAAAAAEAAQA9QAAAIUDAAAAAA==&#10;" fillcolor="#737373 [1789]" strokecolor="white [3212]" strokeweight="1pt">
                    <v:shadow color="#d8d8d8 [2732]" opacity="49150f"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28E0E88A" w14:textId="77777777" w:rsidR="005805DD" w:rsidRDefault="005805DD">
                              <w:pPr>
                                <w:pStyle w:val="NoSpacing"/>
                                <w:rPr>
                                  <w:color w:val="FFFFFF" w:themeColor="background1"/>
                                  <w:sz w:val="80"/>
                                  <w:szCs w:val="80"/>
                                </w:rPr>
                              </w:pPr>
                              <w:r>
                                <w:rPr>
                                  <w:color w:val="FFFFFF" w:themeColor="background1"/>
                                  <w:sz w:val="80"/>
                                  <w:szCs w:val="80"/>
                                </w:rPr>
                                <w:t>STP Limited</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5745ACC1" w14:textId="77777777" w:rsidR="005805DD" w:rsidRDefault="005805DD">
                              <w:pPr>
                                <w:pStyle w:val="NoSpacing"/>
                                <w:rPr>
                                  <w:color w:val="FFFFFF" w:themeColor="background1"/>
                                  <w:sz w:val="40"/>
                                  <w:szCs w:val="40"/>
                                </w:rPr>
                              </w:pPr>
                              <w:r>
                                <w:rPr>
                                  <w:color w:val="FFFFFF" w:themeColor="background1"/>
                                  <w:sz w:val="40"/>
                                  <w:szCs w:val="40"/>
                                </w:rPr>
                                <w:t>Networking Project</w:t>
                              </w:r>
                            </w:p>
                          </w:sdtContent>
                        </w:sdt>
                        <w:p w14:paraId="270151EA" w14:textId="77777777" w:rsidR="005805DD" w:rsidRDefault="005805DD">
                          <w:pPr>
                            <w:pStyle w:val="NoSpacing"/>
                            <w:rPr>
                              <w:color w:val="FFFFFF" w:themeColor="background1"/>
                            </w:rPr>
                          </w:pPr>
                        </w:p>
                        <w:p w14:paraId="78B043C3" w14:textId="77777777" w:rsidR="005805DD" w:rsidRDefault="005805DD">
                          <w:pPr>
                            <w:pStyle w:val="NoSpacing"/>
                            <w:rPr>
                              <w:color w:val="FFFFFF" w:themeColor="background1"/>
                            </w:rPr>
                          </w:pPr>
                        </w:p>
                        <w:p w14:paraId="1D24942A" w14:textId="77777777" w:rsidR="005805DD" w:rsidRDefault="005805DD">
                          <w:pPr>
                            <w:pStyle w:val="NoSpacing"/>
                            <w:rPr>
                              <w:color w:val="FFFFFF" w:themeColor="background1"/>
                            </w:rPr>
                          </w:pPr>
                        </w:p>
                      </w:txbxContent>
                    </v:textbox>
                  </v:rect>
                  <v:group id="Group 6" o:spid="_x0000_s1030" style="position:absolute;left:321;top:3424;width:3125;height:6069"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Rectangle 7" o:spid="_x0000_s1031" style="position:absolute;left:2094;top:647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wjwQAA&#10;ANoAAAAPAAAAZHJzL2Rvd25yZXYueG1sRI/NigIxEITvC75DaGFva8Y9iDsaRRTFi+AvXptJOxmc&#10;dOIkq7NvbwRhj0VVfUWNp62txZ2aUDlW0O9lIIgLpysuFRwPy68hiBCRNdaOScEfBZhOOh9jzLV7&#10;8I7u+1iKBOGQowITo8+lDIUhi6HnPHHyLq6xGJNsSqkbfCS4reV3lg2kxYrTgkFPc0PFdf9rFWRu&#10;ewrzw80UtDn5M/rVcbFZKfXZbWcjEJHa+B9+t9dawQ+8rqQbIC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3k8I8EAAADaAAAADwAAAAAAAAAAAAAAAACXAgAAZHJzL2Rvd25y&#10;ZXYueG1sUEsFBgAAAAAEAAQA9QAAAIUDAAAAAA==&#10;" fillcolor="#adccea [1620]" strokecolor="white [3212]" strokeweight="1pt">
                      <v:fill opacity="52428f"/>
                      <v:shadow color="#d8d8d8 [2732]" opacity="49150f" offset="3pt,3pt"/>
                    </v:rect>
                    <v:rect id="Rectangle 8" o:spid="_x0000_s1032" style="position:absolute;left:2094;top:503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xC6xwAA&#10;ANsAAAAPAAAAZHJzL2Rvd25yZXYueG1sRI9Ba8JAEIXvBf/DMkIvRTcWKhJdRSotPai0USy9TbPT&#10;bGh2NmS3mv5751DobYb35r1vFqveN+pMXawDG5iMM1DEZbA1VwaOh6fRDFRMyBabwGTglyKsloOb&#10;BeY2XPiNzkWqlIRwzNGAS6nNtY6lI49xHFpi0b5C5zHJ2lXadniRcN/o+yybao81S4PDlh4dld/F&#10;jzfwzG63/th+Pry+b+6yYrcv98Vpa8ztsF/PQSXq07/57/rFCr7Qyy8ygF5e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DsQuscAAADbAAAADwAAAAAAAAAAAAAAAACXAgAAZHJz&#10;L2Rvd25yZXYueG1sUEsFBgAAAAAEAAQA9QAAAIsDAAAAAA==&#10;" fillcolor="#adccea [1620]" strokecolor="white [3212]" strokeweight="1pt">
                      <v:fill opacity="32896f"/>
                      <v:shadow color="#d8d8d8 [2732]" opacity="49150f" offset="3pt,3pt"/>
                    </v:rect>
                    <v:rect id="Rectangle 9" o:spid="_x0000_s1033" style="position:absolute;left:654;top:503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tj1vwAA&#10;ANsAAAAPAAAAZHJzL2Rvd25yZXYueG1sRE9Li8IwEL4L+x/CLOxNUz0sUo0iLooXwUdlr0Mz2xSb&#10;SbaJWv+9EQRv8/E9ZzrvbCOu1IbasYLhIANBXDpdc6WgOK76YxAhImtsHJOCOwWYzz56U8y1u/Ge&#10;rodYiRTCIUcFJkafSxlKQxbDwHnixP251mJMsK2kbvGWwm0jR1n2LS3WnBoMeloaKs+Hi1WQud0p&#10;LI//pqTtyf+iXxc/27VSX5/dYgIiUhff4pd7o9P8ITx/SQfI2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UW2PW/AAAA2wAAAA8AAAAAAAAAAAAAAAAAlwIAAGRycy9kb3ducmV2&#10;LnhtbFBLBQYAAAAABAAEAPUAAACDAwAAAAA=&#10;" fillcolor="#adccea [1620]" strokecolor="white [3212]" strokeweight="1pt">
                      <v:fill opacity="52428f"/>
                      <v:shadow color="#d8d8d8 [2732]" opacity="49150f" offset="3pt,3pt"/>
                    </v:rect>
                    <v:rect id="Rectangle 10" o:spid="_x0000_s1034" style="position:absolute;left:654;top:359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StWxAAA&#10;ANsAAAAPAAAAZHJzL2Rvd25yZXYueG1sRE9Na8JAEL0L/odlBC+l2VRokegq0tLiQUVjUbxNs9Ns&#10;aHY2ZLca/71bKHibx/uc6byztThT6yvHCp6SFARx4XTFpYLP/fvjGIQPyBprx6TgSh7ms35vipl2&#10;F97ROQ+liCHsM1RgQmgyKX1hyKJPXEMcuW/XWgwRtqXULV5iuK3lKE1fpMWKY4PBhl4NFT/5r1Xw&#10;wWa9OK2+nrfHt4c0X2+KTX5YKTUcdIsJiEBduIv/3Usd54/g75d4gJ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6UrVsQAAADbAAAADwAAAAAAAAAAAAAAAACXAgAAZHJzL2Rv&#10;d25yZXYueG1sUEsFBgAAAAAEAAQA9QAAAIgDAAAAAA==&#10;" fillcolor="#adccea [1620]" strokecolor="white [3212]" strokeweight="1pt">
                      <v:fill opacity="32896f"/>
                      <v:shadow color="#d8d8d8 [2732]" opacity="49150f" offset="3pt,3pt"/>
                    </v:rect>
                    <v:rect id="Rectangle 11" o:spid="_x0000_s1035" style="position:absolute;left:654;top:647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Y7NxAAA&#10;ANsAAAAPAAAAZHJzL2Rvd25yZXYueG1sRE9NawIxEL0X/A9hhF6KZlUssjWKKJYeVNpVlN6mm+lm&#10;cTNZNqmu/74RCr3N433OdN7aSlyo8aVjBYN+AoI4d7rkQsFhv+5NQPiArLFyTApu5GE+6zxMMdXu&#10;yh90yUIhYgj7FBWYEOpUSp8bsuj7riaO3LdrLIYIm0LqBq8x3FZymCTP0mLJscFgTUtD+Tn7sQpe&#10;2WwXn5uv8ftp9ZRk212+y44bpR677eIFRKA2/Iv/3G86zh/B/Zd4gJ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OmOzcQAAADbAAAADwAAAAAAAAAAAAAAAACXAgAAZHJzL2Rv&#10;d25yZXYueG1sUEsFBgAAAAAEAAQA9QAAAIgDAAAAAA==&#10;" fillcolor="#adccea [1620]" strokecolor="white [3212]" strokeweight="1pt">
                      <v:fill opacity="32896f"/>
                      <v:shadow color="#d8d8d8 [2732]" opacity="49150f" offset="3pt,3pt"/>
                    </v:rect>
                    <v:rect id="Rectangle 12" o:spid="_x0000_s1036" style="position:absolute;left:2094;top:7919;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ABa5xAAA&#10;ANsAAAAPAAAAZHJzL2Rvd25yZXYueG1sRE9NawIxEL0X/A9hhF6KZhUtsjWKKJYeVNpVlN6mm+lm&#10;cTNZNqmu/74RCr3N433OdN7aSlyo8aVjBYN+AoI4d7rkQsFhv+5NQPiArLFyTApu5GE+6zxMMdXu&#10;yh90yUIhYgj7FBWYEOpUSp8bsuj7riaO3LdrLIYIm0LqBq8x3FZymCTP0mLJscFgTUtD+Tn7sQpe&#10;2WwXn5uv8ftp9ZRk212+y44bpR677eIFRKA2/Iv/3G86zh/B/Zd4gJ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AWucQAAADbAAAADwAAAAAAAAAAAAAAAACXAgAAZHJzL2Rv&#10;d25yZXYueG1sUEsFBgAAAAAEAAQA9QAAAIgDAAAAAA==&#10;" fillcolor="#adccea [1620]" strokecolor="white [3212]" strokeweight="1pt">
                      <v:fill opacity="32896f"/>
                      <v:shadow color="#d8d8d8 [2732]" opacity="49150f" offset="3pt,3pt"/>
                    </v:rect>
                  </v:group>
                  <v:rect id="Rectangle 13" o:spid="_x0000_s1037" style="position:absolute;left:2690;top:406;width:1563;height:1518;flip:x;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iMwvwAA&#10;ANsAAAAPAAAAZHJzL2Rvd25yZXYueG1sRE+9CsIwEN4F3yGc4CKaKipSjSL+gIuD1cHxaM622FxK&#10;E7W+vREEt/v4fm+xakwpnlS7wrKC4SACQZxaXXCm4HLe92cgnEfWWFomBW9ysFq2WwuMtX3xiZ6J&#10;z0QIYRejgtz7KpbSpTkZdANbEQfuZmuDPsA6k7rGVwg3pRxF0VQaLDg05FjRJqf0njyMgtuslOP3&#10;fntMm1NvaKPd+HjoXZXqdpr1HISnxv/FP/dBh/kT+P4SDpD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6CIzC/AAAA2wAAAA8AAAAAAAAAAAAAAAAAlwIAAGRycy9kb3ducmV2&#10;LnhtbFBLBQYAAAAABAAEAPUAAACDAwAAAAA=&#10;" fillcolor="#ed7d31 [3205]" strokecolor="white [3212]" strokeweight="1pt">
                    <v:shadow color="#d8d8d8 [2732]" opacity="49150f"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7-09-16T00:00:00Z">
                              <w:dateFormat w:val="yyyy"/>
                              <w:lid w:val="en-US"/>
                              <w:storeMappedDataAs w:val="dateTime"/>
                              <w:calendar w:val="gregorian"/>
                            </w:date>
                          </w:sdtPr>
                          <w:sdtEndPr/>
                          <w:sdtContent>
                            <w:p w14:paraId="163D443E" w14:textId="77777777" w:rsidR="005805DD" w:rsidRDefault="005805DD">
                              <w:pPr>
                                <w:jc w:val="center"/>
                                <w:rPr>
                                  <w:color w:val="FFFFFF" w:themeColor="background1"/>
                                  <w:sz w:val="48"/>
                                  <w:szCs w:val="52"/>
                                </w:rPr>
                              </w:pPr>
                              <w:r>
                                <w:rPr>
                                  <w:color w:val="FFFFFF" w:themeColor="background1"/>
                                  <w:sz w:val="52"/>
                                  <w:szCs w:val="52"/>
                                </w:rPr>
                                <w:t>2017</w:t>
                              </w:r>
                            </w:p>
                          </w:sdtContent>
                        </w:sdt>
                      </w:txbxContent>
                    </v:textbox>
                  </v:rect>
                </v:group>
                <v:group id="Group 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9aovDDAAAA2wAAAA8A&#10;AAAAAAAAAAAAAAAAqQIAAGRycy9kb3ducmV2LnhtbFBLBQYAAAAABAAEAPoAAACZAwAAAAA=&#10;">
                    <v:rect id="Rectangle 16" o:spid="_x0000_s1040" style="position:absolute;left:10194;top:11945;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6uVwwAA&#10;ANsAAAAPAAAAZHJzL2Rvd25yZXYueG1sRI9Ba8JAEIXvBf/DMoKXohtLaSS6iikIPRWq4nnIjkkw&#10;Oxuza4z/vnMQvM3w3rz3zWozuEb11IXas4H5LAFFXHhbc2ngeNhNF6BCRLbYeCYDDwqwWY/eVphZ&#10;f+c/6vexVBLCIUMDVYxtpnUoKnIYZr4lFu3sO4dR1q7UtsO7hLtGfyTJl3ZYszRU2NJ3RcVlf3MG&#10;Ut66PN2l58/3U39N9Cm3v/PcmMl42C5BRRriy/y8/rGCL7Dyiwyg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6uVwwAAANsAAAAPAAAAAAAAAAAAAAAAAJcCAABkcnMvZG93&#10;bnJldi54bWxQSwUGAAAAAAQABAD1AAAAhwMAAAAA&#10;" fillcolor="#bfbfbf [2412]" strokecolor="white [3212]" strokeweight="1pt">
                      <v:fill opacity="32896f"/>
                      <v:shadow color="#d8d8d8 [2732]" opacity="49150f" offset="3pt,3pt"/>
                    </v:rect>
                    <v:rect id="Rectangle 17" o:spid="_x0000_s1041" style="position:absolute;left:10194;top:13364;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dw+wQAA&#10;ANsAAAAPAAAAZHJzL2Rvd25yZXYueG1sRE/dasIwFL4f+A7hCLsZmq4OcZ1R5kDwQsJWfYBDc9aW&#10;JSeliVrf3gjC7s7H93uW68FZcaY+tJ4VvE4zEMSVNy3XCo6H7WQBIkRkg9YzKbhSgPVq9LTEwvgL&#10;/9C5jLVIIRwKVNDE2BVShqohh2HqO+LE/freYUywr6Xp8ZLCnZV5ls2lw5ZTQ4MdfTVU/ZUnp2C2&#10;tXr/otm+zbvvMtc5ba5aK/U8Hj4/QEQa4r/44d6ZNP8d7r+kA+Tq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5ncPsEAAADbAAAADwAAAAAAAAAAAAAAAACXAgAAZHJzL2Rvd25y&#10;ZXYueG1sUEsFBgAAAAAEAAQA9QAAAIUDAAAAAA==&#10;" fillcolor="#ed7d31 [3205]" strokecolor="white [3212]" strokeweight="1pt">
                      <v:shadow color="#d8d8d8 [2732]" opacity="49150f" offset="3pt,3pt"/>
                    </v:rect>
                    <v:rect id="Rectangle 18" o:spid="_x0000_s1042" style="position:absolute;left:8754;top:13364;width:1440;height:1440;flip:x;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5W0uvwAA&#10;ANsAAAAPAAAAZHJzL2Rvd25yZXYueG1sRE/LisIwFN0L/kO4A25EU0Ws1KZiB4RZCT5wfWmubZnm&#10;pjaZWv9+shBcHs473Q2mET11rrasYDGPQBAXVtdcKrheDrMNCOeRNTaWScGLHOyy8SjFRNsnn6g/&#10;+1KEEHYJKqi8bxMpXVGRQTe3LXHg7rYz6APsSqk7fIZw08hlFK2lwZpDQ4UtfVdU/J7/jIKY9yaP&#10;D/F9Nb31j0jecn1c5EpNvob9FoSnwX/Eb/ePVrAM68OX8ANk9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jlbS6/AAAA2wAAAA8AAAAAAAAAAAAAAAAAlwIAAGRycy9kb3ducmV2&#10;LnhtbFBLBQYAAAAABAAEAPUAAACDAwAAAAA=&#10;" fillcolor="#bfbfbf [2412]" strokecolor="white [3212]" strokeweight="1pt">
                      <v:fill opacity="32896f"/>
                      <v:shadow color="#d8d8d8 [2732]" opacity="49150f" offset="3pt,3pt"/>
                    </v:rect>
                  </v:group>
                  <v:rect id="Rectangle 19" o:spid="_x0000_s1043" style="position:absolute;left:3446;top:13758;width:7105;height:1382;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OcWwgAA&#10;ANsAAAAPAAAAZHJzL2Rvd25yZXYueG1sRI9Pi8IwFMTvwn6H8Ba8aWoRka6pLAuCohf/4fVt89oU&#10;m5fSRK3f3ggLexxm5jfMYtnbRtyp87VjBZNxAoK4cLrmSsHpuBrNQfiArLFxTAqe5GGZfwwWmGn3&#10;4D3dD6ESEcI+QwUmhDaT0heGLPqxa4mjV7rOYoiyq6Tu8BHhtpFpksykxZrjgsGWfgwV18PNKtjS&#10;ZXdy12d63lxKSn9v097MnFLDz/77C0SgPvyH/9prrSCdwPtL/AEy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IQ5xbCAAAA2wAAAA8AAAAAAAAAAAAAAAAAlwIAAGRycy9kb3du&#10;cmV2LnhtbFBLBQYAAAAABAAEAPUAAACGAwAAAAA=&#10;" filled="f" fillcolor="white [3212]" stroked="f" strokecolor="white [3212]" strokeweight="1pt">
                    <v:fill opacity="52428f"/>
                    <v:textbox inset=",0,,0">
                      <w:txbxContent>
                        <w:p w14:paraId="23293A61" w14:textId="77777777" w:rsidR="005805DD" w:rsidRDefault="005805DD">
                          <w:pPr>
                            <w:pStyle w:val="NoSpacing"/>
                            <w:jc w:val="right"/>
                            <w:rPr>
                              <w:color w:val="FFFFFF" w:themeColor="background1"/>
                            </w:rPr>
                          </w:pPr>
                        </w:p>
                        <w:p w14:paraId="7FB171C7" w14:textId="77777777" w:rsidR="005805DD" w:rsidRDefault="005805DD">
                          <w:pPr>
                            <w:pStyle w:val="NoSpacing"/>
                            <w:jc w:val="right"/>
                            <w:rPr>
                              <w:color w:val="FFFFFF" w:themeColor="background1"/>
                            </w:rPr>
                          </w:pPr>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09-16T00:00:00Z">
                              <w:dateFormat w:val="M/d/yyyy"/>
                              <w:lid w:val="en-US"/>
                              <w:storeMappedDataAs w:val="dateTime"/>
                              <w:calendar w:val="gregorian"/>
                            </w:date>
                          </w:sdtPr>
                          <w:sdtEndPr/>
                          <w:sdtContent>
                            <w:p w14:paraId="5566D7A0" w14:textId="77777777" w:rsidR="005805DD" w:rsidRDefault="005805DD">
                              <w:pPr>
                                <w:pStyle w:val="NoSpacing"/>
                                <w:jc w:val="right"/>
                                <w:rPr>
                                  <w:color w:val="FFFFFF" w:themeColor="background1"/>
                                </w:rPr>
                              </w:pPr>
                              <w:r>
                                <w:rPr>
                                  <w:color w:val="FFFFFF" w:themeColor="background1"/>
                                </w:rPr>
                                <w:t>9/16/2017</w:t>
                              </w:r>
                            </w:p>
                          </w:sdtContent>
                        </w:sdt>
                      </w:txbxContent>
                    </v:textbox>
                  </v:rect>
                </v:group>
                <w10:wrap anchorx="page" anchory="page"/>
              </v:group>
            </w:pict>
          </w:r>
        </w:p>
        <w:p w14:paraId="24768677" w14:textId="77777777" w:rsidR="00A33F51" w:rsidRPr="003D2EAC" w:rsidRDefault="00A33F51"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br w:type="page"/>
          </w:r>
        </w:p>
      </w:sdtContent>
    </w:sdt>
    <w:p w14:paraId="72114DEE" w14:textId="77777777" w:rsidR="00E072C7" w:rsidRPr="003D2EAC" w:rsidRDefault="00E072C7" w:rsidP="003D2EAC">
      <w:pPr>
        <w:pStyle w:val="Heading1"/>
        <w:spacing w:line="360" w:lineRule="auto"/>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430844"/>
        <w:docPartObj>
          <w:docPartGallery w:val="Table of Contents"/>
          <w:docPartUnique/>
        </w:docPartObj>
      </w:sdtPr>
      <w:sdtEndPr/>
      <w:sdtContent>
        <w:p w14:paraId="1CE7A756" w14:textId="77777777" w:rsidR="00E072C7" w:rsidRPr="003D2EAC" w:rsidRDefault="00E072C7" w:rsidP="003D2EAC">
          <w:pPr>
            <w:pStyle w:val="TOCHeading"/>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Table of Contents</w:t>
          </w:r>
        </w:p>
        <w:p w14:paraId="7E0B5C17" w14:textId="77777777" w:rsidR="003D2EAC" w:rsidRDefault="00FB1F6C">
          <w:pPr>
            <w:pStyle w:val="TOC1"/>
            <w:rPr>
              <w:rFonts w:eastAsiaTheme="minorEastAsia" w:cs="Mangal"/>
              <w:noProof/>
              <w:szCs w:val="20"/>
              <w:lang w:bidi="hi-IN"/>
            </w:rPr>
          </w:pPr>
          <w:r w:rsidRPr="003D2EAC">
            <w:rPr>
              <w:rFonts w:ascii="Times New Roman" w:hAnsi="Times New Roman" w:cs="Times New Roman"/>
              <w:sz w:val="24"/>
              <w:szCs w:val="24"/>
            </w:rPr>
            <w:fldChar w:fldCharType="begin"/>
          </w:r>
          <w:r w:rsidR="00E072C7" w:rsidRPr="003D2EAC">
            <w:rPr>
              <w:rFonts w:ascii="Times New Roman" w:hAnsi="Times New Roman" w:cs="Times New Roman"/>
              <w:sz w:val="24"/>
              <w:szCs w:val="24"/>
            </w:rPr>
            <w:instrText xml:space="preserve"> TOC \o "1-3" \h \z \u </w:instrText>
          </w:r>
          <w:r w:rsidRPr="003D2EAC">
            <w:rPr>
              <w:rFonts w:ascii="Times New Roman" w:hAnsi="Times New Roman" w:cs="Times New Roman"/>
              <w:sz w:val="24"/>
              <w:szCs w:val="24"/>
            </w:rPr>
            <w:fldChar w:fldCharType="separate"/>
          </w:r>
          <w:hyperlink w:anchor="_Toc493528866" w:history="1">
            <w:r w:rsidR="003D2EAC" w:rsidRPr="0061314F">
              <w:rPr>
                <w:rStyle w:val="Hyperlink"/>
                <w:rFonts w:ascii="Times New Roman" w:hAnsi="Times New Roman" w:cs="Times New Roman"/>
                <w:noProof/>
              </w:rPr>
              <w:t>Introduction</w:t>
            </w:r>
            <w:r w:rsidR="003D2EAC">
              <w:rPr>
                <w:noProof/>
                <w:webHidden/>
              </w:rPr>
              <w:tab/>
            </w:r>
            <w:r w:rsidR="003D2EAC">
              <w:rPr>
                <w:noProof/>
                <w:webHidden/>
              </w:rPr>
              <w:fldChar w:fldCharType="begin"/>
            </w:r>
            <w:r w:rsidR="003D2EAC">
              <w:rPr>
                <w:noProof/>
                <w:webHidden/>
              </w:rPr>
              <w:instrText xml:space="preserve"> PAGEREF _Toc493528866 \h </w:instrText>
            </w:r>
            <w:r w:rsidR="003D2EAC">
              <w:rPr>
                <w:noProof/>
                <w:webHidden/>
              </w:rPr>
            </w:r>
            <w:r w:rsidR="003D2EAC">
              <w:rPr>
                <w:noProof/>
                <w:webHidden/>
              </w:rPr>
              <w:fldChar w:fldCharType="separate"/>
            </w:r>
            <w:r w:rsidR="003D2EAC">
              <w:rPr>
                <w:noProof/>
                <w:webHidden/>
              </w:rPr>
              <w:t>3</w:t>
            </w:r>
            <w:r w:rsidR="003D2EAC">
              <w:rPr>
                <w:noProof/>
                <w:webHidden/>
              </w:rPr>
              <w:fldChar w:fldCharType="end"/>
            </w:r>
          </w:hyperlink>
        </w:p>
        <w:p w14:paraId="14D8D3FF" w14:textId="77777777" w:rsidR="003D2EAC" w:rsidRDefault="004B755F">
          <w:pPr>
            <w:pStyle w:val="TOC1"/>
            <w:rPr>
              <w:rFonts w:eastAsiaTheme="minorEastAsia" w:cs="Mangal"/>
              <w:noProof/>
              <w:szCs w:val="20"/>
              <w:lang w:bidi="hi-IN"/>
            </w:rPr>
          </w:pPr>
          <w:hyperlink w:anchor="_Toc493528867" w:history="1">
            <w:r w:rsidR="003D2EAC" w:rsidRPr="0061314F">
              <w:rPr>
                <w:rStyle w:val="Hyperlink"/>
                <w:rFonts w:ascii="Times New Roman" w:hAnsi="Times New Roman" w:cs="Times New Roman"/>
                <w:noProof/>
              </w:rPr>
              <w:t>Project Background</w:t>
            </w:r>
            <w:r w:rsidR="003D2EAC">
              <w:rPr>
                <w:noProof/>
                <w:webHidden/>
              </w:rPr>
              <w:tab/>
            </w:r>
            <w:r w:rsidR="003D2EAC">
              <w:rPr>
                <w:noProof/>
                <w:webHidden/>
              </w:rPr>
              <w:fldChar w:fldCharType="begin"/>
            </w:r>
            <w:r w:rsidR="003D2EAC">
              <w:rPr>
                <w:noProof/>
                <w:webHidden/>
              </w:rPr>
              <w:instrText xml:space="preserve"> PAGEREF _Toc493528867 \h </w:instrText>
            </w:r>
            <w:r w:rsidR="003D2EAC">
              <w:rPr>
                <w:noProof/>
                <w:webHidden/>
              </w:rPr>
            </w:r>
            <w:r w:rsidR="003D2EAC">
              <w:rPr>
                <w:noProof/>
                <w:webHidden/>
              </w:rPr>
              <w:fldChar w:fldCharType="separate"/>
            </w:r>
            <w:r w:rsidR="003D2EAC">
              <w:rPr>
                <w:noProof/>
                <w:webHidden/>
              </w:rPr>
              <w:t>3</w:t>
            </w:r>
            <w:r w:rsidR="003D2EAC">
              <w:rPr>
                <w:noProof/>
                <w:webHidden/>
              </w:rPr>
              <w:fldChar w:fldCharType="end"/>
            </w:r>
          </w:hyperlink>
        </w:p>
        <w:p w14:paraId="5D499801" w14:textId="77777777" w:rsidR="003D2EAC" w:rsidRDefault="004B755F">
          <w:pPr>
            <w:pStyle w:val="TOC2"/>
            <w:tabs>
              <w:tab w:val="right" w:leader="dot" w:pos="9350"/>
            </w:tabs>
            <w:rPr>
              <w:rFonts w:eastAsiaTheme="minorEastAsia" w:cs="Mangal"/>
              <w:noProof/>
              <w:szCs w:val="20"/>
              <w:lang w:bidi="hi-IN"/>
            </w:rPr>
          </w:pPr>
          <w:hyperlink w:anchor="_Toc493528868" w:history="1">
            <w:r w:rsidR="003D2EAC" w:rsidRPr="0061314F">
              <w:rPr>
                <w:rStyle w:val="Hyperlink"/>
                <w:rFonts w:ascii="Times New Roman" w:hAnsi="Times New Roman" w:cs="Times New Roman"/>
                <w:noProof/>
              </w:rPr>
              <w:t>Project Scope</w:t>
            </w:r>
            <w:r w:rsidR="003D2EAC">
              <w:rPr>
                <w:noProof/>
                <w:webHidden/>
              </w:rPr>
              <w:tab/>
            </w:r>
            <w:r w:rsidR="003D2EAC">
              <w:rPr>
                <w:noProof/>
                <w:webHidden/>
              </w:rPr>
              <w:fldChar w:fldCharType="begin"/>
            </w:r>
            <w:r w:rsidR="003D2EAC">
              <w:rPr>
                <w:noProof/>
                <w:webHidden/>
              </w:rPr>
              <w:instrText xml:space="preserve"> PAGEREF _Toc493528868 \h </w:instrText>
            </w:r>
            <w:r w:rsidR="003D2EAC">
              <w:rPr>
                <w:noProof/>
                <w:webHidden/>
              </w:rPr>
            </w:r>
            <w:r w:rsidR="003D2EAC">
              <w:rPr>
                <w:noProof/>
                <w:webHidden/>
              </w:rPr>
              <w:fldChar w:fldCharType="separate"/>
            </w:r>
            <w:r w:rsidR="003D2EAC">
              <w:rPr>
                <w:noProof/>
                <w:webHidden/>
              </w:rPr>
              <w:t>3</w:t>
            </w:r>
            <w:r w:rsidR="003D2EAC">
              <w:rPr>
                <w:noProof/>
                <w:webHidden/>
              </w:rPr>
              <w:fldChar w:fldCharType="end"/>
            </w:r>
          </w:hyperlink>
        </w:p>
        <w:p w14:paraId="6B594B4F" w14:textId="77777777" w:rsidR="003D2EAC" w:rsidRDefault="004B755F">
          <w:pPr>
            <w:pStyle w:val="TOC2"/>
            <w:tabs>
              <w:tab w:val="right" w:leader="dot" w:pos="9350"/>
            </w:tabs>
            <w:rPr>
              <w:rFonts w:eastAsiaTheme="minorEastAsia" w:cs="Mangal"/>
              <w:noProof/>
              <w:szCs w:val="20"/>
              <w:lang w:bidi="hi-IN"/>
            </w:rPr>
          </w:pPr>
          <w:hyperlink w:anchor="_Toc493528869" w:history="1">
            <w:r w:rsidR="003D2EAC" w:rsidRPr="0061314F">
              <w:rPr>
                <w:rStyle w:val="Hyperlink"/>
                <w:rFonts w:ascii="Times New Roman" w:hAnsi="Times New Roman" w:cs="Times New Roman"/>
                <w:noProof/>
              </w:rPr>
              <w:t>Project Goals</w:t>
            </w:r>
            <w:r w:rsidR="003D2EAC">
              <w:rPr>
                <w:noProof/>
                <w:webHidden/>
              </w:rPr>
              <w:tab/>
            </w:r>
            <w:r w:rsidR="003D2EAC">
              <w:rPr>
                <w:noProof/>
                <w:webHidden/>
              </w:rPr>
              <w:fldChar w:fldCharType="begin"/>
            </w:r>
            <w:r w:rsidR="003D2EAC">
              <w:rPr>
                <w:noProof/>
                <w:webHidden/>
              </w:rPr>
              <w:instrText xml:space="preserve"> PAGEREF _Toc493528869 \h </w:instrText>
            </w:r>
            <w:r w:rsidR="003D2EAC">
              <w:rPr>
                <w:noProof/>
                <w:webHidden/>
              </w:rPr>
            </w:r>
            <w:r w:rsidR="003D2EAC">
              <w:rPr>
                <w:noProof/>
                <w:webHidden/>
              </w:rPr>
              <w:fldChar w:fldCharType="separate"/>
            </w:r>
            <w:r w:rsidR="003D2EAC">
              <w:rPr>
                <w:noProof/>
                <w:webHidden/>
              </w:rPr>
              <w:t>4</w:t>
            </w:r>
            <w:r w:rsidR="003D2EAC">
              <w:rPr>
                <w:noProof/>
                <w:webHidden/>
              </w:rPr>
              <w:fldChar w:fldCharType="end"/>
            </w:r>
          </w:hyperlink>
        </w:p>
        <w:p w14:paraId="5BAAF395" w14:textId="77777777" w:rsidR="003D2EAC" w:rsidRDefault="004B755F">
          <w:pPr>
            <w:pStyle w:val="TOC2"/>
            <w:tabs>
              <w:tab w:val="right" w:leader="dot" w:pos="9350"/>
            </w:tabs>
            <w:rPr>
              <w:rFonts w:eastAsiaTheme="minorEastAsia" w:cs="Mangal"/>
              <w:noProof/>
              <w:szCs w:val="20"/>
              <w:lang w:bidi="hi-IN"/>
            </w:rPr>
          </w:pPr>
          <w:hyperlink w:anchor="_Toc493528870" w:history="1">
            <w:r w:rsidR="003D2EAC" w:rsidRPr="0061314F">
              <w:rPr>
                <w:rStyle w:val="Hyperlink"/>
                <w:rFonts w:ascii="Times New Roman" w:hAnsi="Times New Roman" w:cs="Times New Roman"/>
                <w:noProof/>
              </w:rPr>
              <w:t>Strategic Alignment of the Project</w:t>
            </w:r>
            <w:r w:rsidR="003D2EAC">
              <w:rPr>
                <w:noProof/>
                <w:webHidden/>
              </w:rPr>
              <w:tab/>
            </w:r>
            <w:r w:rsidR="003D2EAC">
              <w:rPr>
                <w:noProof/>
                <w:webHidden/>
              </w:rPr>
              <w:fldChar w:fldCharType="begin"/>
            </w:r>
            <w:r w:rsidR="003D2EAC">
              <w:rPr>
                <w:noProof/>
                <w:webHidden/>
              </w:rPr>
              <w:instrText xml:space="preserve"> PAGEREF _Toc493528870 \h </w:instrText>
            </w:r>
            <w:r w:rsidR="003D2EAC">
              <w:rPr>
                <w:noProof/>
                <w:webHidden/>
              </w:rPr>
            </w:r>
            <w:r w:rsidR="003D2EAC">
              <w:rPr>
                <w:noProof/>
                <w:webHidden/>
              </w:rPr>
              <w:fldChar w:fldCharType="separate"/>
            </w:r>
            <w:r w:rsidR="003D2EAC">
              <w:rPr>
                <w:noProof/>
                <w:webHidden/>
              </w:rPr>
              <w:t>4</w:t>
            </w:r>
            <w:r w:rsidR="003D2EAC">
              <w:rPr>
                <w:noProof/>
                <w:webHidden/>
              </w:rPr>
              <w:fldChar w:fldCharType="end"/>
            </w:r>
          </w:hyperlink>
        </w:p>
        <w:p w14:paraId="484F8BE5" w14:textId="77777777" w:rsidR="003D2EAC" w:rsidRDefault="004B755F">
          <w:pPr>
            <w:pStyle w:val="TOC1"/>
            <w:rPr>
              <w:rFonts w:eastAsiaTheme="minorEastAsia" w:cs="Mangal"/>
              <w:noProof/>
              <w:szCs w:val="20"/>
              <w:lang w:bidi="hi-IN"/>
            </w:rPr>
          </w:pPr>
          <w:hyperlink w:anchor="_Toc493528871" w:history="1">
            <w:r w:rsidR="003D2EAC" w:rsidRPr="0061314F">
              <w:rPr>
                <w:rStyle w:val="Hyperlink"/>
                <w:rFonts w:ascii="Times New Roman" w:hAnsi="Times New Roman" w:cs="Times New Roman"/>
                <w:noProof/>
              </w:rPr>
              <w:t>Network Security</w:t>
            </w:r>
            <w:r w:rsidR="003D2EAC">
              <w:rPr>
                <w:noProof/>
                <w:webHidden/>
              </w:rPr>
              <w:tab/>
            </w:r>
            <w:r w:rsidR="003D2EAC">
              <w:rPr>
                <w:noProof/>
                <w:webHidden/>
              </w:rPr>
              <w:fldChar w:fldCharType="begin"/>
            </w:r>
            <w:r w:rsidR="003D2EAC">
              <w:rPr>
                <w:noProof/>
                <w:webHidden/>
              </w:rPr>
              <w:instrText xml:space="preserve"> PAGEREF _Toc493528871 \h </w:instrText>
            </w:r>
            <w:r w:rsidR="003D2EAC">
              <w:rPr>
                <w:noProof/>
                <w:webHidden/>
              </w:rPr>
            </w:r>
            <w:r w:rsidR="003D2EAC">
              <w:rPr>
                <w:noProof/>
                <w:webHidden/>
              </w:rPr>
              <w:fldChar w:fldCharType="separate"/>
            </w:r>
            <w:r w:rsidR="003D2EAC">
              <w:rPr>
                <w:noProof/>
                <w:webHidden/>
              </w:rPr>
              <w:t>5</w:t>
            </w:r>
            <w:r w:rsidR="003D2EAC">
              <w:rPr>
                <w:noProof/>
                <w:webHidden/>
              </w:rPr>
              <w:fldChar w:fldCharType="end"/>
            </w:r>
          </w:hyperlink>
        </w:p>
        <w:p w14:paraId="2EB6B831" w14:textId="77777777" w:rsidR="003D2EAC" w:rsidRDefault="004B755F">
          <w:pPr>
            <w:pStyle w:val="TOC2"/>
            <w:tabs>
              <w:tab w:val="right" w:leader="dot" w:pos="9350"/>
            </w:tabs>
            <w:rPr>
              <w:rFonts w:eastAsiaTheme="minorEastAsia" w:cs="Mangal"/>
              <w:noProof/>
              <w:szCs w:val="20"/>
              <w:lang w:bidi="hi-IN"/>
            </w:rPr>
          </w:pPr>
          <w:hyperlink w:anchor="_Toc493528872" w:history="1">
            <w:r w:rsidR="003D2EAC" w:rsidRPr="0061314F">
              <w:rPr>
                <w:rStyle w:val="Hyperlink"/>
                <w:rFonts w:ascii="Times New Roman" w:eastAsia="Times New Roman" w:hAnsi="Times New Roman" w:cs="Times New Roman"/>
                <w:noProof/>
                <w:lang w:val="en-GB" w:eastAsia="en-GB"/>
              </w:rPr>
              <w:t>Ideal Branch-Office Security Solution</w:t>
            </w:r>
            <w:r w:rsidR="003D2EAC">
              <w:rPr>
                <w:noProof/>
                <w:webHidden/>
              </w:rPr>
              <w:tab/>
            </w:r>
            <w:r w:rsidR="003D2EAC">
              <w:rPr>
                <w:noProof/>
                <w:webHidden/>
              </w:rPr>
              <w:fldChar w:fldCharType="begin"/>
            </w:r>
            <w:r w:rsidR="003D2EAC">
              <w:rPr>
                <w:noProof/>
                <w:webHidden/>
              </w:rPr>
              <w:instrText xml:space="preserve"> PAGEREF _Toc493528872 \h </w:instrText>
            </w:r>
            <w:r w:rsidR="003D2EAC">
              <w:rPr>
                <w:noProof/>
                <w:webHidden/>
              </w:rPr>
            </w:r>
            <w:r w:rsidR="003D2EAC">
              <w:rPr>
                <w:noProof/>
                <w:webHidden/>
              </w:rPr>
              <w:fldChar w:fldCharType="separate"/>
            </w:r>
            <w:r w:rsidR="003D2EAC">
              <w:rPr>
                <w:noProof/>
                <w:webHidden/>
              </w:rPr>
              <w:t>6</w:t>
            </w:r>
            <w:r w:rsidR="003D2EAC">
              <w:rPr>
                <w:noProof/>
                <w:webHidden/>
              </w:rPr>
              <w:fldChar w:fldCharType="end"/>
            </w:r>
          </w:hyperlink>
        </w:p>
        <w:p w14:paraId="32C50E23" w14:textId="77777777" w:rsidR="003D2EAC" w:rsidRDefault="004B755F">
          <w:pPr>
            <w:pStyle w:val="TOC2"/>
            <w:tabs>
              <w:tab w:val="right" w:leader="dot" w:pos="9350"/>
            </w:tabs>
            <w:rPr>
              <w:rFonts w:eastAsiaTheme="minorEastAsia" w:cs="Mangal"/>
              <w:noProof/>
              <w:szCs w:val="20"/>
              <w:lang w:bidi="hi-IN"/>
            </w:rPr>
          </w:pPr>
          <w:hyperlink w:anchor="_Toc493528873" w:history="1">
            <w:r w:rsidR="003D2EAC" w:rsidRPr="0061314F">
              <w:rPr>
                <w:rStyle w:val="Hyperlink"/>
                <w:rFonts w:ascii="Times New Roman" w:hAnsi="Times New Roman" w:cs="Times New Roman"/>
                <w:noProof/>
              </w:rPr>
              <w:t>Securing data</w:t>
            </w:r>
            <w:r w:rsidR="003D2EAC">
              <w:rPr>
                <w:noProof/>
                <w:webHidden/>
              </w:rPr>
              <w:tab/>
            </w:r>
            <w:r w:rsidR="003D2EAC">
              <w:rPr>
                <w:noProof/>
                <w:webHidden/>
              </w:rPr>
              <w:fldChar w:fldCharType="begin"/>
            </w:r>
            <w:r w:rsidR="003D2EAC">
              <w:rPr>
                <w:noProof/>
                <w:webHidden/>
              </w:rPr>
              <w:instrText xml:space="preserve"> PAGEREF _Toc493528873 \h </w:instrText>
            </w:r>
            <w:r w:rsidR="003D2EAC">
              <w:rPr>
                <w:noProof/>
                <w:webHidden/>
              </w:rPr>
            </w:r>
            <w:r w:rsidR="003D2EAC">
              <w:rPr>
                <w:noProof/>
                <w:webHidden/>
              </w:rPr>
              <w:fldChar w:fldCharType="separate"/>
            </w:r>
            <w:r w:rsidR="003D2EAC">
              <w:rPr>
                <w:noProof/>
                <w:webHidden/>
              </w:rPr>
              <w:t>7</w:t>
            </w:r>
            <w:r w:rsidR="003D2EAC">
              <w:rPr>
                <w:noProof/>
                <w:webHidden/>
              </w:rPr>
              <w:fldChar w:fldCharType="end"/>
            </w:r>
          </w:hyperlink>
        </w:p>
        <w:p w14:paraId="4CBC227D" w14:textId="77777777" w:rsidR="003D2EAC" w:rsidRDefault="004B755F">
          <w:pPr>
            <w:pStyle w:val="TOC2"/>
            <w:tabs>
              <w:tab w:val="right" w:leader="dot" w:pos="9350"/>
            </w:tabs>
            <w:rPr>
              <w:rFonts w:eastAsiaTheme="minorEastAsia" w:cs="Mangal"/>
              <w:noProof/>
              <w:szCs w:val="20"/>
              <w:lang w:bidi="hi-IN"/>
            </w:rPr>
          </w:pPr>
          <w:hyperlink w:anchor="_Toc493528874" w:history="1">
            <w:r w:rsidR="003D2EAC" w:rsidRPr="0061314F">
              <w:rPr>
                <w:rStyle w:val="Hyperlink"/>
                <w:rFonts w:ascii="Times New Roman" w:hAnsi="Times New Roman" w:cs="Times New Roman"/>
                <w:noProof/>
              </w:rPr>
              <w:t>Mobile device security</w:t>
            </w:r>
            <w:r w:rsidR="003D2EAC">
              <w:rPr>
                <w:noProof/>
                <w:webHidden/>
              </w:rPr>
              <w:tab/>
            </w:r>
            <w:r w:rsidR="003D2EAC">
              <w:rPr>
                <w:noProof/>
                <w:webHidden/>
              </w:rPr>
              <w:fldChar w:fldCharType="begin"/>
            </w:r>
            <w:r w:rsidR="003D2EAC">
              <w:rPr>
                <w:noProof/>
                <w:webHidden/>
              </w:rPr>
              <w:instrText xml:space="preserve"> PAGEREF _Toc493528874 \h </w:instrText>
            </w:r>
            <w:r w:rsidR="003D2EAC">
              <w:rPr>
                <w:noProof/>
                <w:webHidden/>
              </w:rPr>
            </w:r>
            <w:r w:rsidR="003D2EAC">
              <w:rPr>
                <w:noProof/>
                <w:webHidden/>
              </w:rPr>
              <w:fldChar w:fldCharType="separate"/>
            </w:r>
            <w:r w:rsidR="003D2EAC">
              <w:rPr>
                <w:noProof/>
                <w:webHidden/>
              </w:rPr>
              <w:t>8</w:t>
            </w:r>
            <w:r w:rsidR="003D2EAC">
              <w:rPr>
                <w:noProof/>
                <w:webHidden/>
              </w:rPr>
              <w:fldChar w:fldCharType="end"/>
            </w:r>
          </w:hyperlink>
        </w:p>
        <w:p w14:paraId="68840414" w14:textId="77777777" w:rsidR="003D2EAC" w:rsidRDefault="004B755F">
          <w:pPr>
            <w:pStyle w:val="TOC1"/>
            <w:rPr>
              <w:rFonts w:eastAsiaTheme="minorEastAsia" w:cs="Mangal"/>
              <w:noProof/>
              <w:szCs w:val="20"/>
              <w:lang w:bidi="hi-IN"/>
            </w:rPr>
          </w:pPr>
          <w:hyperlink w:anchor="_Toc493528875" w:history="1">
            <w:r w:rsidR="003D2EAC" w:rsidRPr="0061314F">
              <w:rPr>
                <w:rStyle w:val="Hyperlink"/>
                <w:rFonts w:ascii="Times New Roman" w:hAnsi="Times New Roman" w:cs="Times New Roman"/>
                <w:noProof/>
              </w:rPr>
              <w:t>Plan for Hardware Purchases</w:t>
            </w:r>
            <w:r w:rsidR="003D2EAC">
              <w:rPr>
                <w:noProof/>
                <w:webHidden/>
              </w:rPr>
              <w:tab/>
            </w:r>
            <w:r w:rsidR="003D2EAC">
              <w:rPr>
                <w:noProof/>
                <w:webHidden/>
              </w:rPr>
              <w:fldChar w:fldCharType="begin"/>
            </w:r>
            <w:r w:rsidR="003D2EAC">
              <w:rPr>
                <w:noProof/>
                <w:webHidden/>
              </w:rPr>
              <w:instrText xml:space="preserve"> PAGEREF _Toc493528875 \h </w:instrText>
            </w:r>
            <w:r w:rsidR="003D2EAC">
              <w:rPr>
                <w:noProof/>
                <w:webHidden/>
              </w:rPr>
            </w:r>
            <w:r w:rsidR="003D2EAC">
              <w:rPr>
                <w:noProof/>
                <w:webHidden/>
              </w:rPr>
              <w:fldChar w:fldCharType="separate"/>
            </w:r>
            <w:r w:rsidR="003D2EAC">
              <w:rPr>
                <w:noProof/>
                <w:webHidden/>
              </w:rPr>
              <w:t>8</w:t>
            </w:r>
            <w:r w:rsidR="003D2EAC">
              <w:rPr>
                <w:noProof/>
                <w:webHidden/>
              </w:rPr>
              <w:fldChar w:fldCharType="end"/>
            </w:r>
          </w:hyperlink>
        </w:p>
        <w:p w14:paraId="2B9D57F9" w14:textId="77777777" w:rsidR="003D2EAC" w:rsidRDefault="004B755F">
          <w:pPr>
            <w:pStyle w:val="TOC1"/>
            <w:rPr>
              <w:rFonts w:eastAsiaTheme="minorEastAsia" w:cs="Mangal"/>
              <w:noProof/>
              <w:szCs w:val="20"/>
              <w:lang w:bidi="hi-IN"/>
            </w:rPr>
          </w:pPr>
          <w:hyperlink w:anchor="_Toc493528876" w:history="1">
            <w:r w:rsidR="003D2EAC" w:rsidRPr="0061314F">
              <w:rPr>
                <w:rStyle w:val="Hyperlink"/>
                <w:rFonts w:ascii="Times New Roman" w:hAnsi="Times New Roman" w:cs="Times New Roman"/>
                <w:noProof/>
              </w:rPr>
              <w:t>Business continuity</w:t>
            </w:r>
            <w:r w:rsidR="003D2EAC">
              <w:rPr>
                <w:noProof/>
                <w:webHidden/>
              </w:rPr>
              <w:tab/>
            </w:r>
            <w:r w:rsidR="003D2EAC">
              <w:rPr>
                <w:noProof/>
                <w:webHidden/>
              </w:rPr>
              <w:fldChar w:fldCharType="begin"/>
            </w:r>
            <w:r w:rsidR="003D2EAC">
              <w:rPr>
                <w:noProof/>
                <w:webHidden/>
              </w:rPr>
              <w:instrText xml:space="preserve"> PAGEREF _Toc493528876 \h </w:instrText>
            </w:r>
            <w:r w:rsidR="003D2EAC">
              <w:rPr>
                <w:noProof/>
                <w:webHidden/>
              </w:rPr>
            </w:r>
            <w:r w:rsidR="003D2EAC">
              <w:rPr>
                <w:noProof/>
                <w:webHidden/>
              </w:rPr>
              <w:fldChar w:fldCharType="separate"/>
            </w:r>
            <w:r w:rsidR="003D2EAC">
              <w:rPr>
                <w:noProof/>
                <w:webHidden/>
              </w:rPr>
              <w:t>9</w:t>
            </w:r>
            <w:r w:rsidR="003D2EAC">
              <w:rPr>
                <w:noProof/>
                <w:webHidden/>
              </w:rPr>
              <w:fldChar w:fldCharType="end"/>
            </w:r>
          </w:hyperlink>
        </w:p>
        <w:p w14:paraId="4E44A3BA" w14:textId="77777777" w:rsidR="003D2EAC" w:rsidRDefault="004B755F">
          <w:pPr>
            <w:pStyle w:val="TOC1"/>
            <w:rPr>
              <w:rFonts w:eastAsiaTheme="minorEastAsia" w:cs="Mangal"/>
              <w:noProof/>
              <w:szCs w:val="20"/>
              <w:lang w:bidi="hi-IN"/>
            </w:rPr>
          </w:pPr>
          <w:hyperlink w:anchor="_Toc493528877" w:history="1">
            <w:r w:rsidR="003D2EAC" w:rsidRPr="0061314F">
              <w:rPr>
                <w:rStyle w:val="Hyperlink"/>
                <w:rFonts w:ascii="Times New Roman" w:hAnsi="Times New Roman" w:cs="Times New Roman"/>
                <w:noProof/>
              </w:rPr>
              <w:t>Risk management</w:t>
            </w:r>
            <w:r w:rsidR="003D2EAC">
              <w:rPr>
                <w:noProof/>
                <w:webHidden/>
              </w:rPr>
              <w:tab/>
            </w:r>
            <w:r w:rsidR="003D2EAC">
              <w:rPr>
                <w:noProof/>
                <w:webHidden/>
              </w:rPr>
              <w:fldChar w:fldCharType="begin"/>
            </w:r>
            <w:r w:rsidR="003D2EAC">
              <w:rPr>
                <w:noProof/>
                <w:webHidden/>
              </w:rPr>
              <w:instrText xml:space="preserve"> PAGEREF _Toc493528877 \h </w:instrText>
            </w:r>
            <w:r w:rsidR="003D2EAC">
              <w:rPr>
                <w:noProof/>
                <w:webHidden/>
              </w:rPr>
            </w:r>
            <w:r w:rsidR="003D2EAC">
              <w:rPr>
                <w:noProof/>
                <w:webHidden/>
              </w:rPr>
              <w:fldChar w:fldCharType="separate"/>
            </w:r>
            <w:r w:rsidR="003D2EAC">
              <w:rPr>
                <w:noProof/>
                <w:webHidden/>
              </w:rPr>
              <w:t>9</w:t>
            </w:r>
            <w:r w:rsidR="003D2EAC">
              <w:rPr>
                <w:noProof/>
                <w:webHidden/>
              </w:rPr>
              <w:fldChar w:fldCharType="end"/>
            </w:r>
          </w:hyperlink>
        </w:p>
        <w:p w14:paraId="3A4A0038" w14:textId="77777777" w:rsidR="003D2EAC" w:rsidRDefault="004B755F">
          <w:pPr>
            <w:pStyle w:val="TOC2"/>
            <w:tabs>
              <w:tab w:val="right" w:leader="dot" w:pos="9350"/>
            </w:tabs>
            <w:rPr>
              <w:rFonts w:eastAsiaTheme="minorEastAsia" w:cs="Mangal"/>
              <w:noProof/>
              <w:szCs w:val="20"/>
              <w:lang w:bidi="hi-IN"/>
            </w:rPr>
          </w:pPr>
          <w:hyperlink w:anchor="_Toc493528878" w:history="1">
            <w:r w:rsidR="003D2EAC" w:rsidRPr="0061314F">
              <w:rPr>
                <w:rStyle w:val="Hyperlink"/>
                <w:rFonts w:ascii="Times New Roman" w:eastAsia="Times New Roman" w:hAnsi="Times New Roman" w:cs="Times New Roman"/>
                <w:noProof/>
                <w:lang w:val="en-GB" w:eastAsia="en-GB"/>
              </w:rPr>
              <w:t>Risk Management Strategy</w:t>
            </w:r>
            <w:r w:rsidR="003D2EAC">
              <w:rPr>
                <w:noProof/>
                <w:webHidden/>
              </w:rPr>
              <w:tab/>
            </w:r>
            <w:r w:rsidR="003D2EAC">
              <w:rPr>
                <w:noProof/>
                <w:webHidden/>
              </w:rPr>
              <w:fldChar w:fldCharType="begin"/>
            </w:r>
            <w:r w:rsidR="003D2EAC">
              <w:rPr>
                <w:noProof/>
                <w:webHidden/>
              </w:rPr>
              <w:instrText xml:space="preserve"> PAGEREF _Toc493528878 \h </w:instrText>
            </w:r>
            <w:r w:rsidR="003D2EAC">
              <w:rPr>
                <w:noProof/>
                <w:webHidden/>
              </w:rPr>
            </w:r>
            <w:r w:rsidR="003D2EAC">
              <w:rPr>
                <w:noProof/>
                <w:webHidden/>
              </w:rPr>
              <w:fldChar w:fldCharType="separate"/>
            </w:r>
            <w:r w:rsidR="003D2EAC">
              <w:rPr>
                <w:noProof/>
                <w:webHidden/>
              </w:rPr>
              <w:t>9</w:t>
            </w:r>
            <w:r w:rsidR="003D2EAC">
              <w:rPr>
                <w:noProof/>
                <w:webHidden/>
              </w:rPr>
              <w:fldChar w:fldCharType="end"/>
            </w:r>
          </w:hyperlink>
        </w:p>
        <w:p w14:paraId="43F74287" w14:textId="77777777" w:rsidR="003D2EAC" w:rsidRDefault="004B755F">
          <w:pPr>
            <w:pStyle w:val="TOC3"/>
            <w:tabs>
              <w:tab w:val="right" w:leader="dot" w:pos="9350"/>
            </w:tabs>
            <w:rPr>
              <w:rFonts w:eastAsiaTheme="minorEastAsia" w:cs="Mangal"/>
              <w:noProof/>
              <w:szCs w:val="20"/>
              <w:lang w:bidi="hi-IN"/>
            </w:rPr>
          </w:pPr>
          <w:hyperlink w:anchor="_Toc493528879" w:history="1">
            <w:r w:rsidR="003D2EAC" w:rsidRPr="0061314F">
              <w:rPr>
                <w:rStyle w:val="Hyperlink"/>
                <w:rFonts w:ascii="Times New Roman" w:eastAsia="Times New Roman" w:hAnsi="Times New Roman" w:cs="Times New Roman"/>
                <w:noProof/>
                <w:lang w:val="en-GB" w:eastAsia="en-GB"/>
              </w:rPr>
              <w:t>Risk Identification</w:t>
            </w:r>
            <w:r w:rsidR="003D2EAC">
              <w:rPr>
                <w:noProof/>
                <w:webHidden/>
              </w:rPr>
              <w:tab/>
            </w:r>
            <w:r w:rsidR="003D2EAC">
              <w:rPr>
                <w:noProof/>
                <w:webHidden/>
              </w:rPr>
              <w:fldChar w:fldCharType="begin"/>
            </w:r>
            <w:r w:rsidR="003D2EAC">
              <w:rPr>
                <w:noProof/>
                <w:webHidden/>
              </w:rPr>
              <w:instrText xml:space="preserve"> PAGEREF _Toc493528879 \h </w:instrText>
            </w:r>
            <w:r w:rsidR="003D2EAC">
              <w:rPr>
                <w:noProof/>
                <w:webHidden/>
              </w:rPr>
            </w:r>
            <w:r w:rsidR="003D2EAC">
              <w:rPr>
                <w:noProof/>
                <w:webHidden/>
              </w:rPr>
              <w:fldChar w:fldCharType="separate"/>
            </w:r>
            <w:r w:rsidR="003D2EAC">
              <w:rPr>
                <w:noProof/>
                <w:webHidden/>
              </w:rPr>
              <w:t>9</w:t>
            </w:r>
            <w:r w:rsidR="003D2EAC">
              <w:rPr>
                <w:noProof/>
                <w:webHidden/>
              </w:rPr>
              <w:fldChar w:fldCharType="end"/>
            </w:r>
          </w:hyperlink>
        </w:p>
        <w:p w14:paraId="7FC01B3E" w14:textId="77777777" w:rsidR="003D2EAC" w:rsidRDefault="004B755F">
          <w:pPr>
            <w:pStyle w:val="TOC3"/>
            <w:tabs>
              <w:tab w:val="right" w:leader="dot" w:pos="9350"/>
            </w:tabs>
            <w:rPr>
              <w:rFonts w:eastAsiaTheme="minorEastAsia" w:cs="Mangal"/>
              <w:noProof/>
              <w:szCs w:val="20"/>
              <w:lang w:bidi="hi-IN"/>
            </w:rPr>
          </w:pPr>
          <w:hyperlink w:anchor="_Toc493528880" w:history="1">
            <w:r w:rsidR="003D2EAC" w:rsidRPr="0061314F">
              <w:rPr>
                <w:rStyle w:val="Hyperlink"/>
                <w:rFonts w:ascii="Times New Roman" w:eastAsia="Times New Roman" w:hAnsi="Times New Roman" w:cs="Times New Roman"/>
                <w:noProof/>
                <w:lang w:val="en-GB" w:eastAsia="en-GB"/>
              </w:rPr>
              <w:t>Risk Responsibilities</w:t>
            </w:r>
            <w:r w:rsidR="003D2EAC">
              <w:rPr>
                <w:noProof/>
                <w:webHidden/>
              </w:rPr>
              <w:tab/>
            </w:r>
            <w:r w:rsidR="003D2EAC">
              <w:rPr>
                <w:noProof/>
                <w:webHidden/>
              </w:rPr>
              <w:fldChar w:fldCharType="begin"/>
            </w:r>
            <w:r w:rsidR="003D2EAC">
              <w:rPr>
                <w:noProof/>
                <w:webHidden/>
              </w:rPr>
              <w:instrText xml:space="preserve"> PAGEREF _Toc493528880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07E21070" w14:textId="77777777" w:rsidR="003D2EAC" w:rsidRDefault="004B755F">
          <w:pPr>
            <w:pStyle w:val="TOC3"/>
            <w:tabs>
              <w:tab w:val="right" w:leader="dot" w:pos="9350"/>
            </w:tabs>
            <w:rPr>
              <w:rFonts w:eastAsiaTheme="minorEastAsia" w:cs="Mangal"/>
              <w:noProof/>
              <w:szCs w:val="20"/>
              <w:lang w:bidi="hi-IN"/>
            </w:rPr>
          </w:pPr>
          <w:hyperlink w:anchor="_Toc493528881" w:history="1">
            <w:r w:rsidR="003D2EAC" w:rsidRPr="0061314F">
              <w:rPr>
                <w:rStyle w:val="Hyperlink"/>
                <w:rFonts w:ascii="Times New Roman" w:eastAsia="Times New Roman" w:hAnsi="Times New Roman" w:cs="Times New Roman"/>
                <w:noProof/>
                <w:lang w:val="en-GB" w:eastAsia="en-GB"/>
              </w:rPr>
              <w:t>Risk Assessment</w:t>
            </w:r>
            <w:r w:rsidR="003D2EAC">
              <w:rPr>
                <w:noProof/>
                <w:webHidden/>
              </w:rPr>
              <w:tab/>
            </w:r>
            <w:r w:rsidR="003D2EAC">
              <w:rPr>
                <w:noProof/>
                <w:webHidden/>
              </w:rPr>
              <w:fldChar w:fldCharType="begin"/>
            </w:r>
            <w:r w:rsidR="003D2EAC">
              <w:rPr>
                <w:noProof/>
                <w:webHidden/>
              </w:rPr>
              <w:instrText xml:space="preserve"> PAGEREF _Toc493528881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069D565B" w14:textId="77777777" w:rsidR="003D2EAC" w:rsidRDefault="004B755F">
          <w:pPr>
            <w:pStyle w:val="TOC3"/>
            <w:tabs>
              <w:tab w:val="right" w:leader="dot" w:pos="9350"/>
            </w:tabs>
            <w:rPr>
              <w:rFonts w:eastAsiaTheme="minorEastAsia" w:cs="Mangal"/>
              <w:noProof/>
              <w:szCs w:val="20"/>
              <w:lang w:bidi="hi-IN"/>
            </w:rPr>
          </w:pPr>
          <w:hyperlink w:anchor="_Toc493528882" w:history="1">
            <w:r w:rsidR="003D2EAC" w:rsidRPr="0061314F">
              <w:rPr>
                <w:rStyle w:val="Hyperlink"/>
                <w:rFonts w:ascii="Times New Roman" w:eastAsia="Times New Roman" w:hAnsi="Times New Roman" w:cs="Times New Roman"/>
                <w:noProof/>
                <w:lang w:val="en-GB" w:eastAsia="en-GB"/>
              </w:rPr>
              <w:t>Risk Response</w:t>
            </w:r>
            <w:r w:rsidR="003D2EAC">
              <w:rPr>
                <w:noProof/>
                <w:webHidden/>
              </w:rPr>
              <w:tab/>
            </w:r>
            <w:r w:rsidR="003D2EAC">
              <w:rPr>
                <w:noProof/>
                <w:webHidden/>
              </w:rPr>
              <w:fldChar w:fldCharType="begin"/>
            </w:r>
            <w:r w:rsidR="003D2EAC">
              <w:rPr>
                <w:noProof/>
                <w:webHidden/>
              </w:rPr>
              <w:instrText xml:space="preserve"> PAGEREF _Toc493528882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5D06A757" w14:textId="77777777" w:rsidR="003D2EAC" w:rsidRDefault="004B755F">
          <w:pPr>
            <w:pStyle w:val="TOC3"/>
            <w:tabs>
              <w:tab w:val="right" w:leader="dot" w:pos="9350"/>
            </w:tabs>
            <w:rPr>
              <w:rFonts w:eastAsiaTheme="minorEastAsia" w:cs="Mangal"/>
              <w:noProof/>
              <w:szCs w:val="20"/>
              <w:lang w:bidi="hi-IN"/>
            </w:rPr>
          </w:pPr>
          <w:hyperlink w:anchor="_Toc493528883" w:history="1">
            <w:r w:rsidR="003D2EAC" w:rsidRPr="0061314F">
              <w:rPr>
                <w:rStyle w:val="Hyperlink"/>
                <w:rFonts w:ascii="Times New Roman" w:eastAsia="Times New Roman" w:hAnsi="Times New Roman" w:cs="Times New Roman"/>
                <w:noProof/>
                <w:lang w:val="en-GB" w:eastAsia="en-GB"/>
              </w:rPr>
              <w:t>Risk Mitigation</w:t>
            </w:r>
            <w:r w:rsidR="003D2EAC">
              <w:rPr>
                <w:noProof/>
                <w:webHidden/>
              </w:rPr>
              <w:tab/>
            </w:r>
            <w:r w:rsidR="003D2EAC">
              <w:rPr>
                <w:noProof/>
                <w:webHidden/>
              </w:rPr>
              <w:fldChar w:fldCharType="begin"/>
            </w:r>
            <w:r w:rsidR="003D2EAC">
              <w:rPr>
                <w:noProof/>
                <w:webHidden/>
              </w:rPr>
              <w:instrText xml:space="preserve"> PAGEREF _Toc493528883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634E9CFB" w14:textId="77777777" w:rsidR="003D2EAC" w:rsidRDefault="004B755F">
          <w:pPr>
            <w:pStyle w:val="TOC3"/>
            <w:tabs>
              <w:tab w:val="right" w:leader="dot" w:pos="9350"/>
            </w:tabs>
            <w:rPr>
              <w:rFonts w:eastAsiaTheme="minorEastAsia" w:cs="Mangal"/>
              <w:noProof/>
              <w:szCs w:val="20"/>
              <w:lang w:bidi="hi-IN"/>
            </w:rPr>
          </w:pPr>
          <w:hyperlink w:anchor="_Toc493528884" w:history="1">
            <w:r w:rsidR="003D2EAC" w:rsidRPr="0061314F">
              <w:rPr>
                <w:rStyle w:val="Hyperlink"/>
                <w:rFonts w:ascii="Times New Roman" w:eastAsia="Times New Roman" w:hAnsi="Times New Roman" w:cs="Times New Roman"/>
                <w:noProof/>
                <w:lang w:val="en-GB" w:eastAsia="en-GB"/>
              </w:rPr>
              <w:t>Tracking and Reporting</w:t>
            </w:r>
            <w:r w:rsidR="003D2EAC">
              <w:rPr>
                <w:noProof/>
                <w:webHidden/>
              </w:rPr>
              <w:tab/>
            </w:r>
            <w:r w:rsidR="003D2EAC">
              <w:rPr>
                <w:noProof/>
                <w:webHidden/>
              </w:rPr>
              <w:fldChar w:fldCharType="begin"/>
            </w:r>
            <w:r w:rsidR="003D2EAC">
              <w:rPr>
                <w:noProof/>
                <w:webHidden/>
              </w:rPr>
              <w:instrText xml:space="preserve"> PAGEREF _Toc493528884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59E923FF" w14:textId="77777777" w:rsidR="003D2EAC" w:rsidRDefault="004B755F">
          <w:pPr>
            <w:pStyle w:val="TOC1"/>
            <w:rPr>
              <w:rFonts w:eastAsiaTheme="minorEastAsia" w:cs="Mangal"/>
              <w:noProof/>
              <w:szCs w:val="20"/>
              <w:lang w:bidi="hi-IN"/>
            </w:rPr>
          </w:pPr>
          <w:hyperlink w:anchor="_Toc493528885" w:history="1">
            <w:r w:rsidR="003D2EAC" w:rsidRPr="0061314F">
              <w:rPr>
                <w:rStyle w:val="Hyperlink"/>
                <w:rFonts w:ascii="Times New Roman" w:hAnsi="Times New Roman" w:cs="Times New Roman"/>
                <w:noProof/>
              </w:rPr>
              <w:t>Conclusions</w:t>
            </w:r>
            <w:r w:rsidR="003D2EAC">
              <w:rPr>
                <w:noProof/>
                <w:webHidden/>
              </w:rPr>
              <w:tab/>
            </w:r>
            <w:r w:rsidR="003D2EAC">
              <w:rPr>
                <w:noProof/>
                <w:webHidden/>
              </w:rPr>
              <w:fldChar w:fldCharType="begin"/>
            </w:r>
            <w:r w:rsidR="003D2EAC">
              <w:rPr>
                <w:noProof/>
                <w:webHidden/>
              </w:rPr>
              <w:instrText xml:space="preserve"> PAGEREF _Toc493528885 \h </w:instrText>
            </w:r>
            <w:r w:rsidR="003D2EAC">
              <w:rPr>
                <w:noProof/>
                <w:webHidden/>
              </w:rPr>
            </w:r>
            <w:r w:rsidR="003D2EAC">
              <w:rPr>
                <w:noProof/>
                <w:webHidden/>
              </w:rPr>
              <w:fldChar w:fldCharType="separate"/>
            </w:r>
            <w:r w:rsidR="003D2EAC">
              <w:rPr>
                <w:noProof/>
                <w:webHidden/>
              </w:rPr>
              <w:t>10</w:t>
            </w:r>
            <w:r w:rsidR="003D2EAC">
              <w:rPr>
                <w:noProof/>
                <w:webHidden/>
              </w:rPr>
              <w:fldChar w:fldCharType="end"/>
            </w:r>
          </w:hyperlink>
        </w:p>
        <w:p w14:paraId="6016CD2B" w14:textId="77777777" w:rsidR="003D2EAC" w:rsidRDefault="004B755F">
          <w:pPr>
            <w:pStyle w:val="TOC1"/>
            <w:rPr>
              <w:rFonts w:eastAsiaTheme="minorEastAsia" w:cs="Mangal"/>
              <w:noProof/>
              <w:szCs w:val="20"/>
              <w:lang w:bidi="hi-IN"/>
            </w:rPr>
          </w:pPr>
          <w:hyperlink w:anchor="_Toc493528886" w:history="1">
            <w:r w:rsidR="003D2EAC" w:rsidRPr="0061314F">
              <w:rPr>
                <w:rStyle w:val="Hyperlink"/>
                <w:rFonts w:ascii="Times New Roman" w:hAnsi="Times New Roman" w:cs="Times New Roman"/>
                <w:noProof/>
              </w:rPr>
              <w:t>Recommendations</w:t>
            </w:r>
            <w:r w:rsidR="003D2EAC">
              <w:rPr>
                <w:noProof/>
                <w:webHidden/>
              </w:rPr>
              <w:tab/>
            </w:r>
            <w:r w:rsidR="003D2EAC">
              <w:rPr>
                <w:noProof/>
                <w:webHidden/>
              </w:rPr>
              <w:fldChar w:fldCharType="begin"/>
            </w:r>
            <w:r w:rsidR="003D2EAC">
              <w:rPr>
                <w:noProof/>
                <w:webHidden/>
              </w:rPr>
              <w:instrText xml:space="preserve"> PAGEREF _Toc493528886 \h </w:instrText>
            </w:r>
            <w:r w:rsidR="003D2EAC">
              <w:rPr>
                <w:noProof/>
                <w:webHidden/>
              </w:rPr>
            </w:r>
            <w:r w:rsidR="003D2EAC">
              <w:rPr>
                <w:noProof/>
                <w:webHidden/>
              </w:rPr>
              <w:fldChar w:fldCharType="separate"/>
            </w:r>
            <w:r w:rsidR="003D2EAC">
              <w:rPr>
                <w:noProof/>
                <w:webHidden/>
              </w:rPr>
              <w:t>11</w:t>
            </w:r>
            <w:r w:rsidR="003D2EAC">
              <w:rPr>
                <w:noProof/>
                <w:webHidden/>
              </w:rPr>
              <w:fldChar w:fldCharType="end"/>
            </w:r>
          </w:hyperlink>
        </w:p>
        <w:p w14:paraId="65C9DB29" w14:textId="77777777" w:rsidR="003D2EAC" w:rsidRDefault="004B755F">
          <w:pPr>
            <w:pStyle w:val="TOC1"/>
            <w:rPr>
              <w:rFonts w:eastAsiaTheme="minorEastAsia" w:cs="Mangal"/>
              <w:noProof/>
              <w:szCs w:val="20"/>
              <w:lang w:bidi="hi-IN"/>
            </w:rPr>
          </w:pPr>
          <w:hyperlink w:anchor="_Toc493528887" w:history="1">
            <w:r w:rsidR="003D2EAC" w:rsidRPr="0061314F">
              <w:rPr>
                <w:rStyle w:val="Hyperlink"/>
                <w:rFonts w:ascii="Times New Roman" w:hAnsi="Times New Roman" w:cs="Times New Roman"/>
                <w:noProof/>
              </w:rPr>
              <w:t>References</w:t>
            </w:r>
            <w:r w:rsidR="003D2EAC">
              <w:rPr>
                <w:noProof/>
                <w:webHidden/>
              </w:rPr>
              <w:tab/>
            </w:r>
            <w:r w:rsidR="003D2EAC">
              <w:rPr>
                <w:noProof/>
                <w:webHidden/>
              </w:rPr>
              <w:fldChar w:fldCharType="begin"/>
            </w:r>
            <w:r w:rsidR="003D2EAC">
              <w:rPr>
                <w:noProof/>
                <w:webHidden/>
              </w:rPr>
              <w:instrText xml:space="preserve"> PAGEREF _Toc493528887 \h </w:instrText>
            </w:r>
            <w:r w:rsidR="003D2EAC">
              <w:rPr>
                <w:noProof/>
                <w:webHidden/>
              </w:rPr>
            </w:r>
            <w:r w:rsidR="003D2EAC">
              <w:rPr>
                <w:noProof/>
                <w:webHidden/>
              </w:rPr>
              <w:fldChar w:fldCharType="separate"/>
            </w:r>
            <w:r w:rsidR="003D2EAC">
              <w:rPr>
                <w:noProof/>
                <w:webHidden/>
              </w:rPr>
              <w:t>13</w:t>
            </w:r>
            <w:r w:rsidR="003D2EAC">
              <w:rPr>
                <w:noProof/>
                <w:webHidden/>
              </w:rPr>
              <w:fldChar w:fldCharType="end"/>
            </w:r>
          </w:hyperlink>
        </w:p>
        <w:p w14:paraId="0BE9AD5B" w14:textId="77777777" w:rsidR="00E072C7" w:rsidRPr="003D2EAC" w:rsidRDefault="00FB1F6C"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fldChar w:fldCharType="end"/>
          </w:r>
        </w:p>
      </w:sdtContent>
    </w:sdt>
    <w:p w14:paraId="1EAC4065" w14:textId="77777777" w:rsidR="00E072C7" w:rsidRPr="003D2EAC" w:rsidRDefault="00E072C7" w:rsidP="003D2EAC">
      <w:pPr>
        <w:spacing w:line="360" w:lineRule="auto"/>
        <w:jc w:val="both"/>
        <w:rPr>
          <w:rFonts w:ascii="Times New Roman" w:eastAsiaTheme="majorEastAsia" w:hAnsi="Times New Roman" w:cs="Times New Roman"/>
          <w:color w:val="2E74B5" w:themeColor="accent1" w:themeShade="BF"/>
          <w:sz w:val="24"/>
          <w:szCs w:val="24"/>
        </w:rPr>
      </w:pPr>
      <w:r w:rsidRPr="003D2EAC">
        <w:rPr>
          <w:rFonts w:ascii="Times New Roman" w:hAnsi="Times New Roman" w:cs="Times New Roman"/>
          <w:sz w:val="24"/>
          <w:szCs w:val="24"/>
        </w:rPr>
        <w:br w:type="page"/>
      </w:r>
    </w:p>
    <w:p w14:paraId="512F2F58" w14:textId="77777777" w:rsidR="00A56847" w:rsidRPr="003D2EAC" w:rsidRDefault="00A33F51" w:rsidP="003D2EAC">
      <w:pPr>
        <w:pStyle w:val="Heading1"/>
        <w:spacing w:line="360" w:lineRule="auto"/>
        <w:jc w:val="both"/>
        <w:rPr>
          <w:rFonts w:ascii="Times New Roman" w:hAnsi="Times New Roman" w:cs="Times New Roman"/>
          <w:sz w:val="24"/>
          <w:szCs w:val="24"/>
        </w:rPr>
      </w:pPr>
      <w:bookmarkStart w:id="1" w:name="_Toc493528866"/>
      <w:r w:rsidRPr="003D2EAC">
        <w:rPr>
          <w:rFonts w:ascii="Times New Roman" w:hAnsi="Times New Roman" w:cs="Times New Roman"/>
          <w:sz w:val="24"/>
          <w:szCs w:val="24"/>
        </w:rPr>
        <w:lastRenderedPageBreak/>
        <w:t>Introduction</w:t>
      </w:r>
      <w:bookmarkEnd w:id="1"/>
    </w:p>
    <w:p w14:paraId="1A3815D8" w14:textId="77777777" w:rsidR="00A33F51" w:rsidRPr="003D2EAC" w:rsidRDefault="00A33F51"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STP Limited is an organization that is based out of Wollongong and has its head office in the same city. The organization manufactures cabinets and is expanding to the other regions as well. The sales and revenue are going good for the organization and as a result, it recently bought office premises in Bathurst and Lithgow. They have also set up a new office in Sydney. The company is currently located in four locations and has warehouse machines and other equipment installed in these locations. Networking has become a major area of concern for the company because of the need to come up as an integrated unit to provide good quality services to the customers. </w:t>
      </w:r>
    </w:p>
    <w:p w14:paraId="74AAAEE5" w14:textId="77777777" w:rsidR="00A33F51" w:rsidRPr="003D2EAC" w:rsidRDefault="00A33F51" w:rsidP="003D2EAC">
      <w:pPr>
        <w:pStyle w:val="Heading1"/>
        <w:spacing w:line="360" w:lineRule="auto"/>
        <w:jc w:val="both"/>
        <w:rPr>
          <w:rFonts w:ascii="Times New Roman" w:hAnsi="Times New Roman" w:cs="Times New Roman"/>
          <w:sz w:val="24"/>
          <w:szCs w:val="24"/>
        </w:rPr>
      </w:pPr>
      <w:bookmarkStart w:id="2" w:name="_Toc493528867"/>
      <w:r w:rsidRPr="003D2EAC">
        <w:rPr>
          <w:rFonts w:ascii="Times New Roman" w:hAnsi="Times New Roman" w:cs="Times New Roman"/>
          <w:sz w:val="24"/>
          <w:szCs w:val="24"/>
        </w:rPr>
        <w:t>Project Background</w:t>
      </w:r>
      <w:bookmarkEnd w:id="2"/>
    </w:p>
    <w:p w14:paraId="53048692" w14:textId="77777777" w:rsidR="00A33F51" w:rsidRPr="003D2EAC" w:rsidRDefault="00A33F51"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There are new networking and communication technologies that are being used by STP Limited to enhance its connectivity and integration capabilities. Every office of the company is equipped with a modem and a switch and the Internet connection is made active with the aid of ADSL. The members of the staff are allowed to Bring their Own Devices at work which is also known as the BYOD scheme. The wireless connections are also made enable by the organization. </w:t>
      </w:r>
    </w:p>
    <w:p w14:paraId="6FAB60C9" w14:textId="77777777" w:rsidR="00A33F51" w:rsidRPr="003D2EAC" w:rsidRDefault="00A33F51"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With the use and application of new networking channels and mediums in the organization, there can be a lot of growth and development that the organization may witness. It is because of the reason that the enhanced network connections will allow </w:t>
      </w:r>
      <w:r w:rsidR="002B51C4" w:rsidRPr="003D2EAC">
        <w:rPr>
          <w:rFonts w:ascii="Times New Roman" w:hAnsi="Times New Roman" w:cs="Times New Roman"/>
          <w:sz w:val="24"/>
          <w:szCs w:val="24"/>
        </w:rPr>
        <w:t>the employees to be connected with each other at any hour of the day. It will aid in the resolution of the problems and conflicts in a timely manner and will make it possible to experience enhanced efficiency and productivity of the employees. The customers will also be able to contact the organization in case of any query or complaint. There will be enhanced help and assistance services provided which will make it easy to increase the levels of customer trust and engagement</w:t>
      </w:r>
      <w:r w:rsidR="00E072C7" w:rsidRPr="003D2EAC">
        <w:rPr>
          <w:rFonts w:ascii="Times New Roman" w:hAnsi="Times New Roman" w:cs="Times New Roman"/>
          <w:sz w:val="24"/>
          <w:szCs w:val="24"/>
        </w:rPr>
        <w:t xml:space="preserve"> (Cisco, 2008)</w:t>
      </w:r>
      <w:r w:rsidR="002B51C4" w:rsidRPr="003D2EAC">
        <w:rPr>
          <w:rFonts w:ascii="Times New Roman" w:hAnsi="Times New Roman" w:cs="Times New Roman"/>
          <w:sz w:val="24"/>
          <w:szCs w:val="24"/>
        </w:rPr>
        <w:t xml:space="preserve">. </w:t>
      </w:r>
    </w:p>
    <w:p w14:paraId="1CACDF61" w14:textId="77777777" w:rsidR="002B51C4" w:rsidRPr="003D2EAC" w:rsidRDefault="002B51C4" w:rsidP="003D2EAC">
      <w:pPr>
        <w:pStyle w:val="Heading2"/>
        <w:spacing w:line="360" w:lineRule="auto"/>
        <w:jc w:val="both"/>
        <w:rPr>
          <w:rFonts w:ascii="Times New Roman" w:hAnsi="Times New Roman" w:cs="Times New Roman"/>
          <w:sz w:val="24"/>
          <w:szCs w:val="24"/>
        </w:rPr>
      </w:pPr>
      <w:bookmarkStart w:id="3" w:name="_Toc493528868"/>
      <w:r w:rsidRPr="003D2EAC">
        <w:rPr>
          <w:rFonts w:ascii="Times New Roman" w:hAnsi="Times New Roman" w:cs="Times New Roman"/>
          <w:sz w:val="24"/>
          <w:szCs w:val="24"/>
        </w:rPr>
        <w:t>Project Scope</w:t>
      </w:r>
      <w:bookmarkEnd w:id="3"/>
    </w:p>
    <w:p w14:paraId="2F02567E"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The scope of the project is to develop the measures that may enhance the integration and security of the new networks and communication channels. </w:t>
      </w:r>
    </w:p>
    <w:p w14:paraId="07BCF9D7"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It will include the design, development and deployment of these measures so that the enhanced networking mediums are implemented.  Privacy is one of the essential properties that are required to be maintained in association with the information and networks. The efforts will also </w:t>
      </w:r>
      <w:r w:rsidRPr="003D2EAC">
        <w:rPr>
          <w:rFonts w:ascii="Times New Roman" w:hAnsi="Times New Roman" w:cs="Times New Roman"/>
          <w:sz w:val="24"/>
          <w:szCs w:val="24"/>
        </w:rPr>
        <w:lastRenderedPageBreak/>
        <w:t xml:space="preserve">be implemented to make sure that the privacy of the information and the communication networks is not disturbed or violated. </w:t>
      </w:r>
    </w:p>
    <w:p w14:paraId="77C96D51" w14:textId="77777777" w:rsidR="002B51C4" w:rsidRPr="003D2EAC" w:rsidRDefault="002B51C4" w:rsidP="003D2EAC">
      <w:pPr>
        <w:pStyle w:val="Heading2"/>
        <w:spacing w:line="360" w:lineRule="auto"/>
        <w:jc w:val="both"/>
        <w:rPr>
          <w:rFonts w:ascii="Times New Roman" w:hAnsi="Times New Roman" w:cs="Times New Roman"/>
          <w:sz w:val="24"/>
          <w:szCs w:val="24"/>
        </w:rPr>
      </w:pPr>
      <w:bookmarkStart w:id="4" w:name="_Toc493528869"/>
      <w:r w:rsidRPr="003D2EAC">
        <w:rPr>
          <w:rFonts w:ascii="Times New Roman" w:hAnsi="Times New Roman" w:cs="Times New Roman"/>
          <w:sz w:val="24"/>
          <w:szCs w:val="24"/>
        </w:rPr>
        <w:t>Project Goals</w:t>
      </w:r>
      <w:bookmarkEnd w:id="4"/>
    </w:p>
    <w:p w14:paraId="0573AFD2" w14:textId="77777777" w:rsidR="002B51C4" w:rsidRPr="003D2EAC" w:rsidRDefault="002B51C4" w:rsidP="003D2EAC">
      <w:pPr>
        <w:pStyle w:val="ListParagraph"/>
        <w:numPr>
          <w:ilvl w:val="0"/>
          <w:numId w:val="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Ability to make sure that all the office locations and units of STP Limited are integrated with each other as a single unit. </w:t>
      </w:r>
    </w:p>
    <w:p w14:paraId="422CB446" w14:textId="77777777" w:rsidR="002B51C4" w:rsidRPr="003D2EAC" w:rsidRDefault="002B51C4" w:rsidP="003D2EAC">
      <w:pPr>
        <w:pStyle w:val="ListParagraph"/>
        <w:numPr>
          <w:ilvl w:val="0"/>
          <w:numId w:val="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Ability to ensure that the security of the networks and the information channels is maintained along with the assurance of privacy</w:t>
      </w:r>
      <w:r w:rsidR="00E072C7" w:rsidRPr="003D2EAC">
        <w:rPr>
          <w:rFonts w:ascii="Times New Roman" w:hAnsi="Times New Roman" w:cs="Times New Roman"/>
          <w:sz w:val="24"/>
          <w:szCs w:val="24"/>
        </w:rPr>
        <w:t xml:space="preserve"> (Pareek, 2011)</w:t>
      </w:r>
      <w:r w:rsidRPr="003D2EAC">
        <w:rPr>
          <w:rFonts w:ascii="Times New Roman" w:hAnsi="Times New Roman" w:cs="Times New Roman"/>
          <w:sz w:val="24"/>
          <w:szCs w:val="24"/>
        </w:rPr>
        <w:t xml:space="preserve">. </w:t>
      </w:r>
    </w:p>
    <w:p w14:paraId="480CC8FB" w14:textId="77777777" w:rsidR="002B51C4" w:rsidRPr="003D2EAC" w:rsidRDefault="002B51C4" w:rsidP="003D2EAC">
      <w:pPr>
        <w:pStyle w:val="ListParagraph"/>
        <w:numPr>
          <w:ilvl w:val="0"/>
          <w:numId w:val="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Ability to make sure that enhanced revenues and customer engagement is earned with the improved networking and communication medium. </w:t>
      </w:r>
    </w:p>
    <w:p w14:paraId="2D872013" w14:textId="77777777" w:rsidR="002B51C4" w:rsidRPr="003D2EAC" w:rsidRDefault="002B51C4" w:rsidP="003D2EAC">
      <w:pPr>
        <w:pStyle w:val="Heading2"/>
        <w:spacing w:line="360" w:lineRule="auto"/>
        <w:jc w:val="both"/>
        <w:rPr>
          <w:rFonts w:ascii="Times New Roman" w:hAnsi="Times New Roman" w:cs="Times New Roman"/>
          <w:sz w:val="24"/>
          <w:szCs w:val="24"/>
        </w:rPr>
      </w:pPr>
      <w:bookmarkStart w:id="5" w:name="_Toc493528870"/>
      <w:r w:rsidRPr="003D2EAC">
        <w:rPr>
          <w:rFonts w:ascii="Times New Roman" w:hAnsi="Times New Roman" w:cs="Times New Roman"/>
          <w:sz w:val="24"/>
          <w:szCs w:val="24"/>
        </w:rPr>
        <w:t>Strategic Alignment of the Project</w:t>
      </w:r>
      <w:bookmarkEnd w:id="5"/>
    </w:p>
    <w:tbl>
      <w:tblPr>
        <w:tblStyle w:val="MediumShading1-Accent5"/>
        <w:tblW w:w="0" w:type="auto"/>
        <w:tblLook w:val="04A0" w:firstRow="1" w:lastRow="0" w:firstColumn="1" w:lastColumn="0" w:noHBand="0" w:noVBand="1"/>
      </w:tblPr>
      <w:tblGrid>
        <w:gridCol w:w="4788"/>
        <w:gridCol w:w="4788"/>
      </w:tblGrid>
      <w:tr w:rsidR="002B51C4" w:rsidRPr="003D2EAC" w14:paraId="522BE98E" w14:textId="77777777" w:rsidTr="007E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3E6390B"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Alignment Perspective </w:t>
            </w:r>
          </w:p>
        </w:tc>
        <w:tc>
          <w:tcPr>
            <w:tcW w:w="4788" w:type="dxa"/>
          </w:tcPr>
          <w:p w14:paraId="2227210E" w14:textId="77777777" w:rsidR="002B51C4" w:rsidRPr="003D2EAC" w:rsidRDefault="002B51C4" w:rsidP="003D2EA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Description</w:t>
            </w:r>
          </w:p>
        </w:tc>
      </w:tr>
      <w:tr w:rsidR="002B51C4" w:rsidRPr="003D2EAC" w14:paraId="6A5CE85D" w14:textId="77777777" w:rsidTr="007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ABD3C2"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Strategic Execution</w:t>
            </w:r>
          </w:p>
        </w:tc>
        <w:tc>
          <w:tcPr>
            <w:tcW w:w="4788" w:type="dxa"/>
          </w:tcPr>
          <w:p w14:paraId="4FE7BE40" w14:textId="77777777" w:rsidR="002B51C4" w:rsidRPr="003D2EAC" w:rsidRDefault="002B51C4" w:rsidP="003D2EAC">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The </w:t>
            </w:r>
            <w:r w:rsidR="005A3C39" w:rsidRPr="003D2EAC">
              <w:rPr>
                <w:rFonts w:ascii="Times New Roman" w:hAnsi="Times New Roman" w:cs="Times New Roman"/>
                <w:sz w:val="24"/>
                <w:szCs w:val="24"/>
              </w:rPr>
              <w:t>strategies to implement the networking mediums and communication channels are</w:t>
            </w:r>
            <w:r w:rsidRPr="003D2EAC">
              <w:rPr>
                <w:rFonts w:ascii="Times New Roman" w:hAnsi="Times New Roman" w:cs="Times New Roman"/>
                <w:sz w:val="24"/>
                <w:szCs w:val="24"/>
              </w:rPr>
              <w:t xml:space="preserve"> in line with the organizational goals of achieving </w:t>
            </w:r>
            <w:r w:rsidR="005A3C39" w:rsidRPr="003D2EAC">
              <w:rPr>
                <w:rFonts w:ascii="Times New Roman" w:hAnsi="Times New Roman" w:cs="Times New Roman"/>
                <w:sz w:val="24"/>
                <w:szCs w:val="24"/>
              </w:rPr>
              <w:t xml:space="preserve">enhanced revenues and customer engagement. </w:t>
            </w:r>
          </w:p>
          <w:p w14:paraId="087A71FF" w14:textId="77777777" w:rsidR="005A3C39" w:rsidRPr="003D2EAC" w:rsidRDefault="005A3C39" w:rsidP="003D2EAC">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The design, development and deployment of the networking integration measures will be done to achieve the goals.</w:t>
            </w:r>
          </w:p>
          <w:p w14:paraId="5C7407D2" w14:textId="77777777" w:rsidR="005A3C39" w:rsidRPr="003D2EAC" w:rsidRDefault="005A3C39" w:rsidP="003D2EAC">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The design, development and deployment of the security and privacy measures will be done to achieve the goals.</w:t>
            </w:r>
          </w:p>
        </w:tc>
      </w:tr>
      <w:tr w:rsidR="002B51C4" w:rsidRPr="003D2EAC" w14:paraId="01FB4EFE" w14:textId="77777777" w:rsidTr="007E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4B3944"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Technological Potential</w:t>
            </w:r>
          </w:p>
        </w:tc>
        <w:tc>
          <w:tcPr>
            <w:tcW w:w="4788" w:type="dxa"/>
          </w:tcPr>
          <w:p w14:paraId="25E09463" w14:textId="77777777" w:rsidR="002B51C4" w:rsidRPr="003D2EAC" w:rsidRDefault="005A3C39" w:rsidP="003D2EAC">
            <w:pPr>
              <w:pStyle w:val="ListParagraph"/>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The wireless connections and networking equipment that have been set up are compatible with the organizational systems and </w:t>
            </w:r>
            <w:r w:rsidRPr="003D2EAC">
              <w:rPr>
                <w:rFonts w:ascii="Times New Roman" w:hAnsi="Times New Roman" w:cs="Times New Roman"/>
                <w:sz w:val="24"/>
                <w:szCs w:val="24"/>
              </w:rPr>
              <w:lastRenderedPageBreak/>
              <w:t xml:space="preserve">applications. </w:t>
            </w:r>
          </w:p>
          <w:p w14:paraId="33A953A9" w14:textId="77777777" w:rsidR="005A3C39" w:rsidRPr="003D2EAC" w:rsidRDefault="005A3C39" w:rsidP="003D2EAC">
            <w:pPr>
              <w:pStyle w:val="ListParagraph"/>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The integration and security solutions that are proposed are feasible on the basis of technical feasibility study. </w:t>
            </w:r>
          </w:p>
        </w:tc>
      </w:tr>
      <w:tr w:rsidR="002B51C4" w:rsidRPr="003D2EAC" w14:paraId="565FCC26" w14:textId="77777777" w:rsidTr="007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121C86"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lastRenderedPageBreak/>
              <w:t>Competitive Potential</w:t>
            </w:r>
          </w:p>
        </w:tc>
        <w:tc>
          <w:tcPr>
            <w:tcW w:w="4788" w:type="dxa"/>
          </w:tcPr>
          <w:p w14:paraId="4EDD07A3" w14:textId="77777777" w:rsidR="002B51C4" w:rsidRPr="003D2EAC" w:rsidRDefault="005A3C39" w:rsidP="003D2EAC">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Network security and privacy is a much in demand trend in the market.</w:t>
            </w:r>
          </w:p>
          <w:p w14:paraId="107AE996" w14:textId="77777777" w:rsidR="005A3C39" w:rsidRPr="003D2EAC" w:rsidRDefault="005A3C39" w:rsidP="003D2EAC">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The quality of the services is enhanced with the use of the advanced networking and communication mediums. </w:t>
            </w:r>
          </w:p>
        </w:tc>
      </w:tr>
      <w:tr w:rsidR="002B51C4" w:rsidRPr="003D2EAC" w14:paraId="7244C4A9" w14:textId="77777777" w:rsidTr="007E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27B189" w14:textId="77777777" w:rsidR="002B51C4" w:rsidRPr="003D2EAC" w:rsidRDefault="002B51C4"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Service Level</w:t>
            </w:r>
          </w:p>
        </w:tc>
        <w:tc>
          <w:tcPr>
            <w:tcW w:w="4788" w:type="dxa"/>
          </w:tcPr>
          <w:p w14:paraId="71D2A58A" w14:textId="77777777" w:rsidR="002B51C4" w:rsidRPr="003D2EAC" w:rsidRDefault="005A3C39" w:rsidP="003D2EAC">
            <w:pPr>
              <w:pStyle w:val="ListParagraph"/>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A networking strategy has been designed and determined by the Project Manager so that the organization goals are met. </w:t>
            </w:r>
          </w:p>
          <w:p w14:paraId="392597FE" w14:textId="77777777" w:rsidR="005A3C39" w:rsidRPr="003D2EAC" w:rsidRDefault="005A3C39" w:rsidP="003D2EAC">
            <w:pPr>
              <w:pStyle w:val="ListParagraph"/>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D2EAC">
              <w:rPr>
                <w:rFonts w:ascii="Times New Roman" w:hAnsi="Times New Roman" w:cs="Times New Roman"/>
                <w:sz w:val="24"/>
                <w:szCs w:val="24"/>
              </w:rPr>
              <w:t xml:space="preserve">Resources have been allocated to the project tasks and activities at the operational and managerial levels. </w:t>
            </w:r>
          </w:p>
        </w:tc>
      </w:tr>
    </w:tbl>
    <w:p w14:paraId="53397BFB" w14:textId="77777777" w:rsidR="00E072C7" w:rsidRPr="003D2EAC" w:rsidRDefault="00E072C7" w:rsidP="003D2EAC">
      <w:pPr>
        <w:spacing w:line="360" w:lineRule="auto"/>
        <w:jc w:val="both"/>
        <w:rPr>
          <w:rFonts w:ascii="Times New Roman" w:hAnsi="Times New Roman" w:cs="Times New Roman"/>
          <w:sz w:val="24"/>
          <w:szCs w:val="24"/>
        </w:rPr>
      </w:pPr>
    </w:p>
    <w:p w14:paraId="5F563E4C" w14:textId="77777777" w:rsidR="006F15D6" w:rsidRPr="003D2EAC" w:rsidRDefault="006F15D6" w:rsidP="003D2EAC">
      <w:pPr>
        <w:pStyle w:val="Heading1"/>
        <w:spacing w:line="360" w:lineRule="auto"/>
        <w:jc w:val="both"/>
        <w:rPr>
          <w:rFonts w:ascii="Times New Roman" w:hAnsi="Times New Roman" w:cs="Times New Roman"/>
          <w:sz w:val="24"/>
          <w:szCs w:val="24"/>
        </w:rPr>
      </w:pPr>
      <w:bookmarkStart w:id="6" w:name="_Toc493528871"/>
      <w:r w:rsidRPr="003D2EAC">
        <w:rPr>
          <w:rFonts w:ascii="Times New Roman" w:hAnsi="Times New Roman" w:cs="Times New Roman"/>
          <w:sz w:val="24"/>
          <w:szCs w:val="24"/>
        </w:rPr>
        <w:t>Network Security</w:t>
      </w:r>
      <w:bookmarkEnd w:id="6"/>
    </w:p>
    <w:p w14:paraId="0AA0DBF4" w14:textId="77777777" w:rsidR="00B01E95" w:rsidRPr="003D2EAC" w:rsidRDefault="00B01E95"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There are various issues that must be addressed from the point of view of network security. It must be made sure that there are enough human resources in the department of local IT as the support staff. It would be necessary to understand the significance of remote management of the security controls and mechanisms which will involve roles such as network administrator, security analyst etc. </w:t>
      </w:r>
    </w:p>
    <w:p w14:paraId="5822DA29" w14:textId="77777777" w:rsidR="007F19C0" w:rsidRPr="003D2EAC" w:rsidRDefault="00B01E95"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 device configuration that is set up shall be allowed to be accessed with the means of HTTP, HTTPS, Telnet, SSL and likewise. Remote management must provide the capability of remote configuration and management with minimal errors. </w:t>
      </w:r>
    </w:p>
    <w:p w14:paraId="4C182B6A" w14:textId="77777777" w:rsidR="007F19C0" w:rsidRPr="003D2EAC" w:rsidRDefault="00B01E95"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In a nutshell, the security solutions that are set up at the branch office must target the needs and requirements of the office sizes and these shall also be easy to deploy and economical in nature. </w:t>
      </w:r>
      <w:r w:rsidRPr="003D2EAC">
        <w:rPr>
          <w:rFonts w:ascii="Times New Roman" w:eastAsia="Times New Roman" w:hAnsi="Times New Roman" w:cs="Times New Roman"/>
          <w:sz w:val="24"/>
          <w:szCs w:val="24"/>
          <w:lang w:val="en-GB" w:eastAsia="en-GB"/>
        </w:rPr>
        <w:lastRenderedPageBreak/>
        <w:t xml:space="preserve">Apart from the security services and solutions, the set of appliances at the branch office must also include the enhanced network capabilities such as secure routing, WAN connections etc. This will eliminate the requirement of installing separate networking devices and equipment. </w:t>
      </w:r>
    </w:p>
    <w:p w14:paraId="56465726" w14:textId="77777777" w:rsidR="00B01E95" w:rsidRPr="003D2EAC" w:rsidRDefault="00B01E95"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Another condition that must be considered is the changing landscape of the security threats and attacks. There is a change of technology that is being witnessed with each passing day which leads to the emergence of new forms of threats and risks. There may be some extremely severe implications of these attacks and threats. For instance, in the year 2003, Slammer worm infected 90% of the susceptible hosts in 10 minutes with the doubling rate of 8.5 seconds. There are signature based countermeasures that are being implemented in the organizations which cannot be updated at such a short period of time</w:t>
      </w:r>
      <w:r w:rsidR="00530AF6" w:rsidRPr="003D2EAC">
        <w:rPr>
          <w:rFonts w:ascii="Times New Roman" w:eastAsia="Times New Roman" w:hAnsi="Times New Roman" w:cs="Times New Roman"/>
          <w:sz w:val="24"/>
          <w:szCs w:val="24"/>
          <w:lang w:val="en-GB" w:eastAsia="en-GB"/>
        </w:rPr>
        <w:t xml:space="preserve"> (Canavan, 2001)</w:t>
      </w:r>
      <w:r w:rsidRPr="003D2EAC">
        <w:rPr>
          <w:rFonts w:ascii="Times New Roman" w:eastAsia="Times New Roman" w:hAnsi="Times New Roman" w:cs="Times New Roman"/>
          <w:sz w:val="24"/>
          <w:szCs w:val="24"/>
          <w:lang w:val="en-GB" w:eastAsia="en-GB"/>
        </w:rPr>
        <w:t xml:space="preserve">. </w:t>
      </w:r>
    </w:p>
    <w:p w14:paraId="638A3E3F" w14:textId="77777777" w:rsidR="007F19C0" w:rsidRPr="003D2EAC" w:rsidRDefault="00B01E95"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 effectiveness of the security solutions at the branch office would therefore need supplementing of the reactive countermeasures that may have the ability to prevent the uncertainties and security attacks that are not predicted earlier. </w:t>
      </w:r>
      <w:r w:rsidR="008867BC" w:rsidRPr="003D2EAC">
        <w:rPr>
          <w:rFonts w:ascii="Times New Roman" w:eastAsia="Times New Roman" w:hAnsi="Times New Roman" w:cs="Times New Roman"/>
          <w:sz w:val="24"/>
          <w:szCs w:val="24"/>
          <w:lang w:val="en-GB" w:eastAsia="en-GB"/>
        </w:rPr>
        <w:t xml:space="preserve">The use of network focussed defence mechanisms shall also be used for preventing the security attacks associated with application layer and services. </w:t>
      </w:r>
    </w:p>
    <w:p w14:paraId="4982D0E0" w14:textId="77777777" w:rsidR="00841DEB" w:rsidRPr="003D2EAC" w:rsidRDefault="007F19C0" w:rsidP="003D2EAC">
      <w:pPr>
        <w:pStyle w:val="Heading2"/>
        <w:spacing w:line="360" w:lineRule="auto"/>
        <w:jc w:val="both"/>
        <w:rPr>
          <w:rFonts w:ascii="Times New Roman" w:eastAsia="Times New Roman" w:hAnsi="Times New Roman" w:cs="Times New Roman"/>
          <w:sz w:val="24"/>
          <w:szCs w:val="24"/>
          <w:lang w:val="en-GB" w:eastAsia="en-GB"/>
        </w:rPr>
      </w:pPr>
      <w:bookmarkStart w:id="7" w:name="_Toc493528872"/>
      <w:r w:rsidRPr="003D2EAC">
        <w:rPr>
          <w:rFonts w:ascii="Times New Roman" w:eastAsia="Times New Roman" w:hAnsi="Times New Roman" w:cs="Times New Roman"/>
          <w:sz w:val="24"/>
          <w:szCs w:val="24"/>
          <w:lang w:val="en-GB" w:eastAsia="en-GB"/>
        </w:rPr>
        <w:t>Ideal Branch-Office Security Solution</w:t>
      </w:r>
      <w:bookmarkEnd w:id="7"/>
      <w:r w:rsidRPr="003D2EAC">
        <w:rPr>
          <w:rFonts w:ascii="Times New Roman" w:eastAsia="Times New Roman" w:hAnsi="Times New Roman" w:cs="Times New Roman"/>
          <w:sz w:val="24"/>
          <w:szCs w:val="24"/>
          <w:lang w:val="en-GB" w:eastAsia="en-GB"/>
        </w:rPr>
        <w:t xml:space="preserve"> </w:t>
      </w:r>
    </w:p>
    <w:p w14:paraId="3A9400FC" w14:textId="77777777" w:rsidR="004A2D6E" w:rsidRPr="003D2EAC" w:rsidRDefault="008867BC"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At a broader level, the following set of features and mechanisms shall be present in the ideal security solution at the branch office. </w:t>
      </w:r>
    </w:p>
    <w:p w14:paraId="5AF694B1" w14:textId="77777777" w:rsidR="004A2D6E" w:rsidRPr="003D2EAC" w:rsidRDefault="008867BC" w:rsidP="003D2EAC">
      <w:pPr>
        <w:pStyle w:val="ListParagraph"/>
        <w:numPr>
          <w:ilvl w:val="0"/>
          <w:numId w:val="18"/>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It shall provide a fast and safe VPN connection based on the site-to-site connectivity. This would provide secure access to the centrally operated applications and services along with the support for remote access and management for the employees. </w:t>
      </w:r>
    </w:p>
    <w:p w14:paraId="40B33FA4" w14:textId="77777777" w:rsidR="008867BC" w:rsidRPr="003D2EAC" w:rsidRDefault="008867BC" w:rsidP="003D2EAC">
      <w:pPr>
        <w:pStyle w:val="ListParagraph"/>
        <w:numPr>
          <w:ilvl w:val="0"/>
          <w:numId w:val="18"/>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 direct and secure access to the internet shall be provided. This would be significant in the avoidance of unknown Internet traffic re-directed through any of the regional headquarters location. </w:t>
      </w:r>
    </w:p>
    <w:p w14:paraId="379D3B4A" w14:textId="77777777" w:rsidR="008867BC" w:rsidRPr="003D2EAC" w:rsidRDefault="008867BC" w:rsidP="003D2EAC">
      <w:pPr>
        <w:pStyle w:val="ListParagraph"/>
        <w:numPr>
          <w:ilvl w:val="0"/>
          <w:numId w:val="18"/>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Improved security services and solutions shall be provided for the internal services and network connections. It will be beneficial for the branch office and will also provide indirect benefits to the other connected sites and locations</w:t>
      </w:r>
      <w:r w:rsidR="00530AF6" w:rsidRPr="003D2EAC">
        <w:rPr>
          <w:rFonts w:ascii="Times New Roman" w:eastAsia="Times New Roman" w:hAnsi="Times New Roman" w:cs="Times New Roman"/>
          <w:sz w:val="24"/>
          <w:szCs w:val="24"/>
          <w:lang w:val="en-GB" w:eastAsia="en-GB"/>
        </w:rPr>
        <w:t xml:space="preserve"> (Alabady, 2009)</w:t>
      </w:r>
      <w:r w:rsidRPr="003D2EAC">
        <w:rPr>
          <w:rFonts w:ascii="Times New Roman" w:eastAsia="Times New Roman" w:hAnsi="Times New Roman" w:cs="Times New Roman"/>
          <w:sz w:val="24"/>
          <w:szCs w:val="24"/>
          <w:lang w:val="en-GB" w:eastAsia="en-GB"/>
        </w:rPr>
        <w:t xml:space="preserve">. </w:t>
      </w:r>
    </w:p>
    <w:p w14:paraId="25F84F04" w14:textId="77777777" w:rsidR="008867BC" w:rsidRPr="003D2EAC" w:rsidRDefault="008867BC" w:rsidP="003D2EAC">
      <w:pPr>
        <w:pStyle w:val="ListParagraph"/>
        <w:numPr>
          <w:ilvl w:val="0"/>
          <w:numId w:val="18"/>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It shall be easy to use and shall also be cost-effective in nature. There shall be system qualities such as performance, reliability and usability maintained. </w:t>
      </w:r>
    </w:p>
    <w:p w14:paraId="41FC0AB8" w14:textId="77777777" w:rsidR="006F15D6" w:rsidRPr="003D2EAC" w:rsidRDefault="006F15D6" w:rsidP="003D2EAC">
      <w:pPr>
        <w:spacing w:line="360" w:lineRule="auto"/>
        <w:jc w:val="both"/>
        <w:rPr>
          <w:rFonts w:ascii="Times New Roman" w:hAnsi="Times New Roman" w:cs="Times New Roman"/>
          <w:sz w:val="24"/>
          <w:szCs w:val="24"/>
        </w:rPr>
      </w:pPr>
    </w:p>
    <w:p w14:paraId="7D340C82" w14:textId="77777777" w:rsidR="006F15D6" w:rsidRPr="003D2EAC" w:rsidRDefault="006F15D6" w:rsidP="003D2EAC">
      <w:pPr>
        <w:pStyle w:val="Heading2"/>
        <w:spacing w:line="360" w:lineRule="auto"/>
        <w:jc w:val="both"/>
        <w:rPr>
          <w:rFonts w:ascii="Times New Roman" w:hAnsi="Times New Roman" w:cs="Times New Roman"/>
          <w:sz w:val="24"/>
          <w:szCs w:val="24"/>
        </w:rPr>
      </w:pPr>
      <w:bookmarkStart w:id="8" w:name="_Toc493528873"/>
      <w:r w:rsidRPr="003D2EAC">
        <w:rPr>
          <w:rFonts w:ascii="Times New Roman" w:hAnsi="Times New Roman" w:cs="Times New Roman"/>
          <w:sz w:val="24"/>
          <w:szCs w:val="24"/>
        </w:rPr>
        <w:lastRenderedPageBreak/>
        <w:t>Securing data</w:t>
      </w:r>
      <w:bookmarkEnd w:id="8"/>
    </w:p>
    <w:p w14:paraId="50D0C4FF" w14:textId="77777777" w:rsidR="00AF233D" w:rsidRPr="003D2EAC" w:rsidRDefault="00AF233D" w:rsidP="003D2EAC">
      <w:pPr>
        <w:pStyle w:val="ListParagraph"/>
        <w:numPr>
          <w:ilvl w:val="0"/>
          <w:numId w:val="19"/>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Virtual Private Networks: The establishment of IPSec VPNs will be a prime necessity for the branch security solutions and services. There shall be maintenance of more than 100 simultaneous tunnels along with encrypted throughput, such as, greater than 100 Mbps. The use of secure encryption algorithms, such as tripe DES and AES shall be used with key exchange and user authentication protocols</w:t>
      </w:r>
      <w:r w:rsidR="00530AF6" w:rsidRPr="003D2EAC">
        <w:rPr>
          <w:rFonts w:ascii="Times New Roman" w:eastAsia="Times New Roman" w:hAnsi="Times New Roman" w:cs="Times New Roman"/>
          <w:sz w:val="24"/>
          <w:szCs w:val="24"/>
          <w:lang w:val="en-GB" w:eastAsia="en-GB"/>
        </w:rPr>
        <w:t xml:space="preserve"> </w:t>
      </w:r>
      <w:r w:rsidR="00530AF6" w:rsidRPr="003D2EAC">
        <w:rPr>
          <w:rFonts w:ascii="Times New Roman" w:eastAsia="Times New Roman" w:hAnsi="Times New Roman" w:cs="Times New Roman"/>
          <w:sz w:val="24"/>
          <w:szCs w:val="24"/>
          <w:lang w:eastAsia="en-GB"/>
        </w:rPr>
        <w:t>(Joshi and Karkade, 2015)</w:t>
      </w:r>
      <w:r w:rsidRPr="003D2EAC">
        <w:rPr>
          <w:rFonts w:ascii="Times New Roman" w:eastAsia="Times New Roman" w:hAnsi="Times New Roman" w:cs="Times New Roman"/>
          <w:sz w:val="24"/>
          <w:szCs w:val="24"/>
          <w:lang w:val="en-GB" w:eastAsia="en-GB"/>
        </w:rPr>
        <w:t xml:space="preserve">. NAT traversal and Microsoft VPN clients shall also be made available for the maintenance of security. </w:t>
      </w:r>
    </w:p>
    <w:p w14:paraId="74224885" w14:textId="77777777" w:rsidR="0089545C" w:rsidRPr="003D2EAC" w:rsidRDefault="00AF233D" w:rsidP="003D2EAC">
      <w:pPr>
        <w:pStyle w:val="ListParagraph"/>
        <w:numPr>
          <w:ilvl w:val="0"/>
          <w:numId w:val="19"/>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Firewall: Firewall is one of the most significant measures for the security of the data. It should just not stick to the basic networking controls and access control at the transport layer. The access to only the traffic that is secure and as per the policies and regulations eliminates the possibility of many of the security threats and attacks. </w:t>
      </w:r>
      <w:r w:rsidR="00944831" w:rsidRPr="003D2EAC">
        <w:rPr>
          <w:rFonts w:ascii="Times New Roman" w:eastAsia="Times New Roman" w:hAnsi="Times New Roman" w:cs="Times New Roman"/>
          <w:sz w:val="24"/>
          <w:szCs w:val="24"/>
          <w:lang w:val="en-GB" w:eastAsia="en-GB"/>
        </w:rPr>
        <w:t xml:space="preserve">The effectiveness of firewalls can be realized only by the mode of application of the same, for instance, the implementation of firewall at the network layer only will not be able to prevent the security risks associated with the application layer. </w:t>
      </w:r>
    </w:p>
    <w:p w14:paraId="62450702" w14:textId="77777777" w:rsidR="00944831" w:rsidRPr="003D2EAC" w:rsidRDefault="00944831" w:rsidP="003D2EAC">
      <w:pPr>
        <w:pStyle w:val="ListParagraph"/>
        <w:numPr>
          <w:ilvl w:val="0"/>
          <w:numId w:val="19"/>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Attack Protection: There is certain amount of traffic that passes through even with the set up of the firewalls. It also does not identify certain types of security risks and attacks. Intrusion detection and prevention is a technology that comes in the picture to identify and prevent the entry of the bad elements. There are anomaly based, signature based, network based and behaviour based intrusion detection and prevention systems that have been developed for preventing many of the denial of service, flooding and integrity attacks</w:t>
      </w:r>
      <w:r w:rsidR="00530AF6" w:rsidRPr="003D2EAC">
        <w:rPr>
          <w:rFonts w:ascii="Times New Roman" w:eastAsia="Times New Roman" w:hAnsi="Times New Roman" w:cs="Times New Roman"/>
          <w:sz w:val="24"/>
          <w:szCs w:val="24"/>
          <w:lang w:val="en-GB" w:eastAsia="en-GB"/>
        </w:rPr>
        <w:t xml:space="preserve"> (Strebe, 2004)</w:t>
      </w:r>
      <w:r w:rsidRPr="003D2EAC">
        <w:rPr>
          <w:rFonts w:ascii="Times New Roman" w:eastAsia="Times New Roman" w:hAnsi="Times New Roman" w:cs="Times New Roman"/>
          <w:sz w:val="24"/>
          <w:szCs w:val="24"/>
          <w:lang w:val="en-GB" w:eastAsia="en-GB"/>
        </w:rPr>
        <w:t xml:space="preserve">. </w:t>
      </w:r>
    </w:p>
    <w:p w14:paraId="0D2AB8C3" w14:textId="77777777" w:rsidR="00944831" w:rsidRPr="003D2EAC" w:rsidRDefault="00944831" w:rsidP="003D2EAC">
      <w:pPr>
        <w:pStyle w:val="ListParagraph"/>
        <w:numPr>
          <w:ilvl w:val="0"/>
          <w:numId w:val="19"/>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Advanced Content Filtering: There are many of the anti-malware packages that are present such as, anti-viruses, anti-spyware etc. these are completely reactive in nature but have the capability to control the file based attacks and many of the known threats and attacks. There are also some of the serious malware such as Keylogger Trojans that can be prevented and controlled with the aid of this mechanism. There is Web/URL filtering measure that may focus on the outbound traffic and prevent the access to the web sites that are not safe</w:t>
      </w:r>
      <w:r w:rsidR="00530AF6" w:rsidRPr="003D2EAC">
        <w:rPr>
          <w:rFonts w:ascii="Times New Roman" w:eastAsia="Times New Roman" w:hAnsi="Times New Roman" w:cs="Times New Roman"/>
          <w:sz w:val="24"/>
          <w:szCs w:val="24"/>
          <w:lang w:val="en-GB" w:eastAsia="en-GB"/>
        </w:rPr>
        <w:t xml:space="preserve"> (Soriano, 2011)</w:t>
      </w:r>
      <w:r w:rsidRPr="003D2EAC">
        <w:rPr>
          <w:rFonts w:ascii="Times New Roman" w:eastAsia="Times New Roman" w:hAnsi="Times New Roman" w:cs="Times New Roman"/>
          <w:sz w:val="24"/>
          <w:szCs w:val="24"/>
          <w:lang w:val="en-GB" w:eastAsia="en-GB"/>
        </w:rPr>
        <w:t xml:space="preserve">. </w:t>
      </w:r>
    </w:p>
    <w:p w14:paraId="3AFECCEF" w14:textId="77777777" w:rsidR="00944831" w:rsidRPr="003D2EAC" w:rsidRDefault="00944831" w:rsidP="003D2EAC">
      <w:pPr>
        <w:pStyle w:val="ListParagraph"/>
        <w:numPr>
          <w:ilvl w:val="0"/>
          <w:numId w:val="19"/>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Segmentation &amp; Security Domains: Internal security at the branch office may be improved with the aid of this measure. It makes sure that the associated appliances have </w:t>
      </w:r>
      <w:r w:rsidRPr="003D2EAC">
        <w:rPr>
          <w:rFonts w:ascii="Times New Roman" w:eastAsia="Times New Roman" w:hAnsi="Times New Roman" w:cs="Times New Roman"/>
          <w:sz w:val="24"/>
          <w:szCs w:val="24"/>
          <w:lang w:val="en-GB" w:eastAsia="en-GB"/>
        </w:rPr>
        <w:lastRenderedPageBreak/>
        <w:t xml:space="preserve">the capabilities such as multiple LAN interfaces along with VLAN connections. A unique security policy is enforced on the basis of the users and the computing resources. </w:t>
      </w:r>
    </w:p>
    <w:p w14:paraId="5C08BA39" w14:textId="77777777" w:rsidR="006F15D6" w:rsidRPr="003D2EAC" w:rsidRDefault="006F15D6" w:rsidP="003D2EAC">
      <w:pPr>
        <w:pStyle w:val="Heading2"/>
        <w:spacing w:line="360" w:lineRule="auto"/>
        <w:jc w:val="both"/>
        <w:rPr>
          <w:rFonts w:ascii="Times New Roman" w:hAnsi="Times New Roman" w:cs="Times New Roman"/>
          <w:sz w:val="24"/>
          <w:szCs w:val="24"/>
        </w:rPr>
      </w:pPr>
      <w:bookmarkStart w:id="9" w:name="_Toc493528874"/>
      <w:r w:rsidRPr="003D2EAC">
        <w:rPr>
          <w:rFonts w:ascii="Times New Roman" w:hAnsi="Times New Roman" w:cs="Times New Roman"/>
          <w:sz w:val="24"/>
          <w:szCs w:val="24"/>
        </w:rPr>
        <w:t>Mobile device security</w:t>
      </w:r>
      <w:bookmarkEnd w:id="9"/>
    </w:p>
    <w:p w14:paraId="55DD0EE6" w14:textId="77777777" w:rsidR="00105E19" w:rsidRPr="003D2EAC" w:rsidRDefault="009A4B55"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Mobile devices are being increasingly used by the users and business organizations. A security strategy shall be developed and implemented to ensure the safety and security of the mobile devices. There are also unknown devices that may be connected to the office network with the use of BYOD technology. </w:t>
      </w:r>
    </w:p>
    <w:p w14:paraId="1C916081" w14:textId="77777777" w:rsidR="00105E19" w:rsidRPr="003D2EAC" w:rsidRDefault="009A4B55"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There are network tools that may be used for enhancing the mobile device security. </w:t>
      </w:r>
    </w:p>
    <w:p w14:paraId="102FEB44" w14:textId="77777777" w:rsidR="0027506B" w:rsidRPr="003D2EAC" w:rsidRDefault="00202BC3" w:rsidP="003D2EAC">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sz w:val="24"/>
          <w:szCs w:val="24"/>
          <w:lang w:val="en-GB"/>
        </w:rPr>
      </w:pPr>
      <w:r w:rsidRPr="003D2EAC">
        <w:rPr>
          <w:rFonts w:ascii="Times New Roman" w:hAnsi="Times New Roman" w:cs="Times New Roman"/>
          <w:b/>
          <w:bCs/>
          <w:iCs/>
          <w:color w:val="000000"/>
          <w:sz w:val="24"/>
          <w:szCs w:val="24"/>
          <w:lang w:val="en-GB"/>
        </w:rPr>
        <w:t>Fingerprinting:</w:t>
      </w:r>
      <w:r w:rsidR="009A4B55" w:rsidRPr="003D2EAC">
        <w:rPr>
          <w:rFonts w:ascii="Times New Roman" w:hAnsi="Times New Roman" w:cs="Times New Roman"/>
          <w:b/>
          <w:bCs/>
          <w:iCs/>
          <w:color w:val="000000"/>
          <w:sz w:val="24"/>
          <w:szCs w:val="24"/>
          <w:lang w:val="en-GB"/>
        </w:rPr>
        <w:t xml:space="preserve"> </w:t>
      </w:r>
      <w:r w:rsidRPr="003D2EAC">
        <w:rPr>
          <w:rFonts w:ascii="Times New Roman" w:hAnsi="Times New Roman" w:cs="Times New Roman"/>
          <w:iCs/>
          <w:color w:val="000000"/>
          <w:sz w:val="24"/>
          <w:szCs w:val="24"/>
          <w:lang w:val="en-GB"/>
        </w:rPr>
        <w:t>It is a mechanism that enhances and inspects the characteristics that are associated with the mobile devices to understand the type of the device, operating system installed in the device, browser version and so on. It may highlight the unsafe devices and their presence in the networks</w:t>
      </w:r>
      <w:r w:rsidR="00530AF6" w:rsidRPr="003D2EAC">
        <w:rPr>
          <w:rFonts w:ascii="Times New Roman" w:hAnsi="Times New Roman" w:cs="Times New Roman"/>
          <w:iCs/>
          <w:color w:val="000000"/>
          <w:sz w:val="24"/>
          <w:szCs w:val="24"/>
          <w:lang w:val="en-GB"/>
        </w:rPr>
        <w:t xml:space="preserve"> (Souppaya, 2013)</w:t>
      </w:r>
      <w:r w:rsidRPr="003D2EAC">
        <w:rPr>
          <w:rFonts w:ascii="Times New Roman" w:hAnsi="Times New Roman" w:cs="Times New Roman"/>
          <w:iCs/>
          <w:color w:val="000000"/>
          <w:sz w:val="24"/>
          <w:szCs w:val="24"/>
          <w:lang w:val="en-GB"/>
        </w:rPr>
        <w:t xml:space="preserve">. </w:t>
      </w:r>
    </w:p>
    <w:p w14:paraId="19613E3C" w14:textId="77777777" w:rsidR="0027506B" w:rsidRPr="003D2EAC" w:rsidRDefault="0027506B" w:rsidP="003D2EAC">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sz w:val="24"/>
          <w:szCs w:val="24"/>
          <w:lang w:val="en-GB"/>
        </w:rPr>
      </w:pPr>
      <w:r w:rsidRPr="003D2EAC">
        <w:rPr>
          <w:rFonts w:ascii="Times New Roman" w:hAnsi="Times New Roman" w:cs="Times New Roman"/>
          <w:b/>
          <w:bCs/>
          <w:iCs/>
          <w:color w:val="000000"/>
          <w:sz w:val="24"/>
          <w:szCs w:val="24"/>
          <w:lang w:val="en-GB"/>
        </w:rPr>
        <w:t>Network Access Controls</w:t>
      </w:r>
      <w:r w:rsidR="00202BC3" w:rsidRPr="003D2EAC">
        <w:rPr>
          <w:rFonts w:ascii="Times New Roman" w:hAnsi="Times New Roman" w:cs="Times New Roman"/>
          <w:b/>
          <w:bCs/>
          <w:iCs/>
          <w:color w:val="000000"/>
          <w:sz w:val="24"/>
          <w:szCs w:val="24"/>
          <w:lang w:val="en-GB"/>
        </w:rPr>
        <w:t xml:space="preserve">: </w:t>
      </w:r>
      <w:r w:rsidR="00202BC3" w:rsidRPr="003D2EAC">
        <w:rPr>
          <w:rFonts w:ascii="Times New Roman" w:hAnsi="Times New Roman" w:cs="Times New Roman"/>
          <w:iCs/>
          <w:color w:val="000000"/>
          <w:sz w:val="24"/>
          <w:szCs w:val="24"/>
          <w:lang w:val="en-GB"/>
        </w:rPr>
        <w:t>It is commonly abbreviated as NAC and is a measure that may be used for advanced device management by the organizations. An in-depth analysis of the device is done under NAC to highlight the presence of any intruders associated with the device, anti-virus and anti-span packages and so on. If the necessary security solutions are not present in the device, then access of the same is limited in the corporate environment.</w:t>
      </w:r>
      <w:r w:rsidR="00202BC3" w:rsidRPr="003D2EAC">
        <w:rPr>
          <w:rFonts w:ascii="Times New Roman" w:hAnsi="Times New Roman" w:cs="Times New Roman"/>
          <w:b/>
          <w:bCs/>
          <w:iCs/>
          <w:color w:val="000000"/>
          <w:sz w:val="24"/>
          <w:szCs w:val="24"/>
          <w:lang w:val="en-GB"/>
        </w:rPr>
        <w:t xml:space="preserve"> </w:t>
      </w:r>
      <w:r w:rsidRPr="003D2EAC">
        <w:rPr>
          <w:rFonts w:ascii="Times New Roman" w:hAnsi="Times New Roman" w:cs="Times New Roman"/>
          <w:b/>
          <w:bCs/>
          <w:iCs/>
          <w:color w:val="000000"/>
          <w:sz w:val="24"/>
          <w:szCs w:val="24"/>
          <w:lang w:val="en-GB"/>
        </w:rPr>
        <w:t xml:space="preserve"> </w:t>
      </w:r>
    </w:p>
    <w:p w14:paraId="429D55EB" w14:textId="77777777" w:rsidR="006F15D6" w:rsidRPr="003D2EAC" w:rsidRDefault="0027506B" w:rsidP="003D2EAC">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sz w:val="24"/>
          <w:szCs w:val="24"/>
          <w:lang w:val="en-GB"/>
        </w:rPr>
      </w:pPr>
      <w:r w:rsidRPr="003D2EAC">
        <w:rPr>
          <w:rFonts w:ascii="Times New Roman" w:hAnsi="Times New Roman" w:cs="Times New Roman"/>
          <w:b/>
          <w:bCs/>
          <w:iCs/>
          <w:color w:val="000000"/>
          <w:sz w:val="24"/>
          <w:szCs w:val="24"/>
          <w:lang w:val="en-GB"/>
        </w:rPr>
        <w:t>Au</w:t>
      </w:r>
      <w:r w:rsidR="00202BC3" w:rsidRPr="003D2EAC">
        <w:rPr>
          <w:rFonts w:ascii="Times New Roman" w:hAnsi="Times New Roman" w:cs="Times New Roman"/>
          <w:b/>
          <w:bCs/>
          <w:iCs/>
          <w:color w:val="000000"/>
          <w:sz w:val="24"/>
          <w:szCs w:val="24"/>
          <w:lang w:val="en-GB"/>
        </w:rPr>
        <w:t>thentication:</w:t>
      </w:r>
      <w:r w:rsidRPr="003D2EAC">
        <w:rPr>
          <w:rFonts w:ascii="Times New Roman" w:hAnsi="Times New Roman" w:cs="Times New Roman"/>
          <w:b/>
          <w:bCs/>
          <w:iCs/>
          <w:color w:val="000000"/>
          <w:sz w:val="24"/>
          <w:szCs w:val="24"/>
          <w:lang w:val="en-GB"/>
        </w:rPr>
        <w:t xml:space="preserve"> </w:t>
      </w:r>
      <w:r w:rsidR="00202BC3" w:rsidRPr="003D2EAC">
        <w:rPr>
          <w:rFonts w:ascii="Times New Roman" w:hAnsi="Times New Roman" w:cs="Times New Roman"/>
          <w:iCs/>
          <w:color w:val="000000"/>
          <w:sz w:val="24"/>
          <w:szCs w:val="24"/>
          <w:lang w:val="en-GB"/>
        </w:rPr>
        <w:t xml:space="preserve">This is the security solution that comes after the fingerprinting and NAC. It authenticates the users on the basis of the WLAN standards such as </w:t>
      </w:r>
      <w:r w:rsidRPr="003D2EAC">
        <w:rPr>
          <w:rFonts w:ascii="Times New Roman" w:hAnsi="Times New Roman" w:cs="Times New Roman"/>
          <w:color w:val="000000"/>
          <w:sz w:val="24"/>
          <w:szCs w:val="24"/>
          <w:lang w:val="en-GB"/>
        </w:rPr>
        <w:t xml:space="preserve">802.1x standard. </w:t>
      </w:r>
      <w:r w:rsidR="00202BC3" w:rsidRPr="003D2EAC">
        <w:rPr>
          <w:rFonts w:ascii="Times New Roman" w:hAnsi="Times New Roman" w:cs="Times New Roman"/>
          <w:color w:val="000000"/>
          <w:sz w:val="24"/>
          <w:szCs w:val="24"/>
          <w:lang w:val="en-GB"/>
        </w:rPr>
        <w:t>The combination of the three controls will provide the organizations with the required set of security controls and network management</w:t>
      </w:r>
      <w:r w:rsidR="00530AF6" w:rsidRPr="003D2EAC">
        <w:rPr>
          <w:rFonts w:ascii="Times New Roman" w:hAnsi="Times New Roman" w:cs="Times New Roman"/>
          <w:color w:val="000000"/>
          <w:sz w:val="24"/>
          <w:szCs w:val="24"/>
          <w:lang w:val="en-GB"/>
        </w:rPr>
        <w:t xml:space="preserve"> </w:t>
      </w:r>
      <w:r w:rsidR="00530AF6" w:rsidRPr="003D2EAC">
        <w:rPr>
          <w:rFonts w:ascii="Times New Roman" w:hAnsi="Times New Roman" w:cs="Times New Roman"/>
          <w:color w:val="000000"/>
          <w:sz w:val="24"/>
          <w:szCs w:val="24"/>
        </w:rPr>
        <w:t>(Sujithra and Padmavathi, 2012)</w:t>
      </w:r>
      <w:r w:rsidR="00202BC3" w:rsidRPr="003D2EAC">
        <w:rPr>
          <w:rFonts w:ascii="Times New Roman" w:hAnsi="Times New Roman" w:cs="Times New Roman"/>
          <w:color w:val="000000"/>
          <w:sz w:val="24"/>
          <w:szCs w:val="24"/>
          <w:lang w:val="en-GB"/>
        </w:rPr>
        <w:t xml:space="preserve">. </w:t>
      </w:r>
      <w:r w:rsidRPr="003D2EAC">
        <w:rPr>
          <w:rFonts w:ascii="Times New Roman" w:hAnsi="Times New Roman" w:cs="Times New Roman"/>
          <w:color w:val="000000"/>
          <w:sz w:val="24"/>
          <w:szCs w:val="24"/>
          <w:lang w:val="en-GB"/>
        </w:rPr>
        <w:t xml:space="preserve"> </w:t>
      </w:r>
    </w:p>
    <w:p w14:paraId="28F5F535" w14:textId="77777777" w:rsidR="006F15D6" w:rsidRPr="003D2EAC" w:rsidRDefault="00202BC3" w:rsidP="003D2EAC">
      <w:pPr>
        <w:pStyle w:val="Heading1"/>
        <w:spacing w:line="360" w:lineRule="auto"/>
        <w:jc w:val="both"/>
        <w:rPr>
          <w:rFonts w:ascii="Times New Roman" w:hAnsi="Times New Roman" w:cs="Times New Roman"/>
          <w:sz w:val="24"/>
          <w:szCs w:val="24"/>
        </w:rPr>
      </w:pPr>
      <w:bookmarkStart w:id="10" w:name="_Toc493528875"/>
      <w:r w:rsidRPr="003D2EAC">
        <w:rPr>
          <w:rFonts w:ascii="Times New Roman" w:hAnsi="Times New Roman" w:cs="Times New Roman"/>
          <w:sz w:val="24"/>
          <w:szCs w:val="24"/>
        </w:rPr>
        <w:t>Plan for Hardware P</w:t>
      </w:r>
      <w:r w:rsidR="006F15D6" w:rsidRPr="003D2EAC">
        <w:rPr>
          <w:rFonts w:ascii="Times New Roman" w:hAnsi="Times New Roman" w:cs="Times New Roman"/>
          <w:sz w:val="24"/>
          <w:szCs w:val="24"/>
        </w:rPr>
        <w:t>urchases</w:t>
      </w:r>
      <w:bookmarkEnd w:id="10"/>
    </w:p>
    <w:p w14:paraId="7ECCCE1D" w14:textId="77777777" w:rsidR="00202BC3" w:rsidRPr="003D2EAC" w:rsidRDefault="00202BC3" w:rsidP="003D2EAC">
      <w:p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There may be a lot many equipment necessary for installation and testing purposes. Some of the necessary hardware may include the following:</w:t>
      </w:r>
    </w:p>
    <w:p w14:paraId="120C22E7" w14:textId="77777777" w:rsidR="00202BC3" w:rsidRPr="003D2EAC" w:rsidRDefault="00202BC3"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Computer Systems: These may be required for accessing the tools and applications for the purpose of installation and testing. </w:t>
      </w:r>
    </w:p>
    <w:p w14:paraId="76A3AED6" w14:textId="77777777" w:rsidR="00202BC3" w:rsidRPr="003D2EAC" w:rsidRDefault="00202BC3"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lastRenderedPageBreak/>
        <w:t xml:space="preserve">Servers: There are web and file servers that may be required for accessing various information sets along with the database servers as well. </w:t>
      </w:r>
    </w:p>
    <w:p w14:paraId="00774D6B" w14:textId="77777777" w:rsidR="00202BC3" w:rsidRPr="003D2EAC" w:rsidRDefault="00202BC3"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Peripheral Equipment: Networking equipment such as switches, bridges, routers, hubs, gateways would be required for establishing and maintaining network connections. </w:t>
      </w:r>
    </w:p>
    <w:p w14:paraId="7BE1B724" w14:textId="77777777" w:rsidR="00202BC3" w:rsidRPr="003D2EAC" w:rsidRDefault="00202BC3"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Simulators and Emulators: It would not be possible to carry out testing activities on all the devices and these tools will come into the picture for gaining a virtual experience and testing purposes. </w:t>
      </w:r>
    </w:p>
    <w:p w14:paraId="1D3BE5E7" w14:textId="77777777" w:rsidR="00727E7B" w:rsidRPr="003D2EAC" w:rsidRDefault="00202BC3"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Diagnostic Equipment: </w:t>
      </w:r>
      <w:r w:rsidR="00727E7B" w:rsidRPr="003D2EAC">
        <w:rPr>
          <w:rFonts w:ascii="Times New Roman" w:hAnsi="Times New Roman" w:cs="Times New Roman"/>
          <w:sz w:val="24"/>
          <w:szCs w:val="24"/>
        </w:rPr>
        <w:t>T</w:t>
      </w:r>
      <w:r w:rsidRPr="003D2EAC">
        <w:rPr>
          <w:rFonts w:ascii="Times New Roman" w:hAnsi="Times New Roman" w:cs="Times New Roman"/>
          <w:sz w:val="24"/>
          <w:szCs w:val="24"/>
        </w:rPr>
        <w:t xml:space="preserve">he troubleshooting and diagnostic processes will be carried out </w:t>
      </w:r>
      <w:r w:rsidR="00727E7B" w:rsidRPr="003D2EAC">
        <w:rPr>
          <w:rFonts w:ascii="Times New Roman" w:hAnsi="Times New Roman" w:cs="Times New Roman"/>
          <w:sz w:val="24"/>
          <w:szCs w:val="24"/>
        </w:rPr>
        <w:t xml:space="preserve">for network management and security using this equipment. </w:t>
      </w:r>
    </w:p>
    <w:p w14:paraId="1DEF9DAC" w14:textId="77777777" w:rsidR="006F15D6" w:rsidRPr="003D2EAC" w:rsidRDefault="00727E7B" w:rsidP="003D2EAC">
      <w:pPr>
        <w:pStyle w:val="ListParagraph"/>
        <w:numPr>
          <w:ilvl w:val="0"/>
          <w:numId w:val="21"/>
        </w:numPr>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Communication Devices: These will be necessary for the sharing of information and data. </w:t>
      </w:r>
    </w:p>
    <w:p w14:paraId="0C807F4B" w14:textId="77777777" w:rsidR="006F15D6" w:rsidRPr="003D2EAC" w:rsidRDefault="006F15D6" w:rsidP="003D2EAC">
      <w:pPr>
        <w:pStyle w:val="Heading1"/>
        <w:spacing w:line="360" w:lineRule="auto"/>
        <w:jc w:val="both"/>
        <w:rPr>
          <w:rFonts w:ascii="Times New Roman" w:hAnsi="Times New Roman" w:cs="Times New Roman"/>
          <w:sz w:val="24"/>
          <w:szCs w:val="24"/>
        </w:rPr>
      </w:pPr>
      <w:bookmarkStart w:id="11" w:name="_Toc493528876"/>
      <w:r w:rsidRPr="003D2EAC">
        <w:rPr>
          <w:rFonts w:ascii="Times New Roman" w:hAnsi="Times New Roman" w:cs="Times New Roman"/>
          <w:sz w:val="24"/>
          <w:szCs w:val="24"/>
        </w:rPr>
        <w:t>Business continuity</w:t>
      </w:r>
      <w:bookmarkEnd w:id="11"/>
    </w:p>
    <w:p w14:paraId="38A00F60" w14:textId="77777777" w:rsidR="00BB55EF" w:rsidRPr="003D2EAC" w:rsidRDefault="00727E7B" w:rsidP="003D2EAC">
      <w:pPr>
        <w:pStyle w:val="ListParagraph"/>
        <w:numPr>
          <w:ilvl w:val="0"/>
          <w:numId w:val="22"/>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 disaster recovery plan shall be prepared by the administrators so that the backup and recovery of the data is made possible. The plan shall target upon the critical IT resources along with the resources required for the recovery of the data and system. The plan shall focus the critical information assets.  </w:t>
      </w:r>
    </w:p>
    <w:p w14:paraId="6F7AB961" w14:textId="77777777" w:rsidR="00BB55EF" w:rsidRPr="003D2EAC" w:rsidRDefault="00727E7B" w:rsidP="003D2EAC">
      <w:pPr>
        <w:pStyle w:val="ListParagraph"/>
        <w:numPr>
          <w:ilvl w:val="0"/>
          <w:numId w:val="22"/>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Administrators that are responsible for the management of central/departmental servers must create multi-generational system backups. </w:t>
      </w:r>
    </w:p>
    <w:p w14:paraId="5226A078" w14:textId="77777777" w:rsidR="006F15D6" w:rsidRPr="003D2EAC" w:rsidRDefault="00BB55EF" w:rsidP="003D2EAC">
      <w:pPr>
        <w:pStyle w:val="ListParagraph"/>
        <w:numPr>
          <w:ilvl w:val="0"/>
          <w:numId w:val="22"/>
        </w:num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Administrators </w:t>
      </w:r>
      <w:r w:rsidR="00727E7B" w:rsidRPr="003D2EAC">
        <w:rPr>
          <w:rFonts w:ascii="Times New Roman" w:eastAsia="Times New Roman" w:hAnsi="Times New Roman" w:cs="Times New Roman"/>
          <w:sz w:val="24"/>
          <w:szCs w:val="24"/>
          <w:lang w:val="en-GB" w:eastAsia="en-GB"/>
        </w:rPr>
        <w:t xml:space="preserve">that are responsible for server management must secure that the current systems is secure and protected. A hard-copy listing of the backup shall also be created. </w:t>
      </w:r>
    </w:p>
    <w:p w14:paraId="2EE6FA87" w14:textId="77777777" w:rsidR="006F15D6" w:rsidRPr="003D2EAC" w:rsidRDefault="006F15D6" w:rsidP="003D2EAC">
      <w:pPr>
        <w:pStyle w:val="Heading1"/>
        <w:spacing w:line="360" w:lineRule="auto"/>
        <w:jc w:val="both"/>
        <w:rPr>
          <w:rFonts w:ascii="Times New Roman" w:hAnsi="Times New Roman" w:cs="Times New Roman"/>
          <w:sz w:val="24"/>
          <w:szCs w:val="24"/>
        </w:rPr>
      </w:pPr>
      <w:bookmarkStart w:id="12" w:name="_Toc493528877"/>
      <w:r w:rsidRPr="003D2EAC">
        <w:rPr>
          <w:rFonts w:ascii="Times New Roman" w:hAnsi="Times New Roman" w:cs="Times New Roman"/>
          <w:sz w:val="24"/>
          <w:szCs w:val="24"/>
        </w:rPr>
        <w:t>Risk management</w:t>
      </w:r>
      <w:bookmarkEnd w:id="12"/>
    </w:p>
    <w:p w14:paraId="6E25EC33" w14:textId="77777777" w:rsidR="006410AD" w:rsidRPr="003D2EAC" w:rsidRDefault="00727E7B"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Risk is defined as any event that may have a probability of occurrence associated with it and it may have a positive or a negative impact. Risk management is defined as a process that may include the measures for the </w:t>
      </w:r>
      <w:r w:rsidR="005520C9" w:rsidRPr="003D2EAC">
        <w:rPr>
          <w:rFonts w:ascii="Times New Roman" w:eastAsia="Times New Roman" w:hAnsi="Times New Roman" w:cs="Times New Roman"/>
          <w:sz w:val="24"/>
          <w:szCs w:val="24"/>
          <w:lang w:val="en-GB" w:eastAsia="en-GB"/>
        </w:rPr>
        <w:t xml:space="preserve">identification, assessment and treatment of the risks. </w:t>
      </w:r>
    </w:p>
    <w:p w14:paraId="3FE35497" w14:textId="77777777" w:rsidR="006410AD" w:rsidRPr="003D2EAC" w:rsidRDefault="006410AD" w:rsidP="003D2EAC">
      <w:pPr>
        <w:pStyle w:val="Heading2"/>
        <w:spacing w:line="360" w:lineRule="auto"/>
        <w:jc w:val="both"/>
        <w:rPr>
          <w:rFonts w:ascii="Times New Roman" w:eastAsia="Times New Roman" w:hAnsi="Times New Roman" w:cs="Times New Roman"/>
          <w:sz w:val="24"/>
          <w:szCs w:val="24"/>
          <w:lang w:val="en-GB" w:eastAsia="en-GB"/>
        </w:rPr>
      </w:pPr>
      <w:bookmarkStart w:id="13" w:name="_Toc493528878"/>
      <w:r w:rsidRPr="003D2EAC">
        <w:rPr>
          <w:rFonts w:ascii="Times New Roman" w:eastAsia="Times New Roman" w:hAnsi="Times New Roman" w:cs="Times New Roman"/>
          <w:sz w:val="24"/>
          <w:szCs w:val="24"/>
          <w:lang w:val="en-GB" w:eastAsia="en-GB"/>
        </w:rPr>
        <w:t>Risk Management Strategy</w:t>
      </w:r>
      <w:bookmarkEnd w:id="13"/>
      <w:r w:rsidRPr="003D2EAC">
        <w:rPr>
          <w:rFonts w:ascii="Times New Roman" w:eastAsia="Times New Roman" w:hAnsi="Times New Roman" w:cs="Times New Roman"/>
          <w:sz w:val="24"/>
          <w:szCs w:val="24"/>
          <w:lang w:val="en-GB" w:eastAsia="en-GB"/>
        </w:rPr>
        <w:t xml:space="preserve"> </w:t>
      </w:r>
    </w:p>
    <w:p w14:paraId="0F310CA2" w14:textId="77777777" w:rsidR="006410AD" w:rsidRPr="003D2EAC" w:rsidRDefault="006410AD" w:rsidP="003D2EAC">
      <w:pPr>
        <w:pStyle w:val="Heading3"/>
        <w:spacing w:line="360" w:lineRule="auto"/>
        <w:jc w:val="both"/>
        <w:rPr>
          <w:rFonts w:ascii="Times New Roman" w:eastAsia="Times New Roman" w:hAnsi="Times New Roman" w:cs="Times New Roman"/>
          <w:lang w:val="en-GB" w:eastAsia="en-GB"/>
        </w:rPr>
      </w:pPr>
      <w:bookmarkStart w:id="14" w:name="_Toc493528879"/>
      <w:r w:rsidRPr="003D2EAC">
        <w:rPr>
          <w:rFonts w:ascii="Times New Roman" w:eastAsia="Times New Roman" w:hAnsi="Times New Roman" w:cs="Times New Roman"/>
          <w:lang w:val="en-GB" w:eastAsia="en-GB"/>
        </w:rPr>
        <w:t>Risk Identification</w:t>
      </w:r>
      <w:bookmarkEnd w:id="14"/>
      <w:r w:rsidRPr="003D2EAC">
        <w:rPr>
          <w:rFonts w:ascii="Times New Roman" w:eastAsia="Times New Roman" w:hAnsi="Times New Roman" w:cs="Times New Roman"/>
          <w:lang w:val="en-GB" w:eastAsia="en-GB"/>
        </w:rPr>
        <w:t xml:space="preserve"> </w:t>
      </w:r>
    </w:p>
    <w:p w14:paraId="67BE6C47" w14:textId="77777777" w:rsidR="006410AD" w:rsidRPr="003D2EAC" w:rsidRDefault="005520C9"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 risk register will be prepared by the Project Manager covering all of the possible risks and attacks. </w:t>
      </w:r>
    </w:p>
    <w:p w14:paraId="0F4CE04C" w14:textId="77777777" w:rsidR="006410AD" w:rsidRPr="003D2EAC" w:rsidRDefault="006410AD" w:rsidP="003D2EAC">
      <w:pPr>
        <w:pStyle w:val="Heading3"/>
        <w:spacing w:line="360" w:lineRule="auto"/>
        <w:jc w:val="both"/>
        <w:rPr>
          <w:rFonts w:ascii="Times New Roman" w:eastAsia="Times New Roman" w:hAnsi="Times New Roman" w:cs="Times New Roman"/>
          <w:lang w:val="en-GB" w:eastAsia="en-GB"/>
        </w:rPr>
      </w:pPr>
      <w:bookmarkStart w:id="15" w:name="_Toc493528880"/>
      <w:r w:rsidRPr="003D2EAC">
        <w:rPr>
          <w:rFonts w:ascii="Times New Roman" w:eastAsia="Times New Roman" w:hAnsi="Times New Roman" w:cs="Times New Roman"/>
          <w:lang w:val="en-GB" w:eastAsia="en-GB"/>
        </w:rPr>
        <w:lastRenderedPageBreak/>
        <w:t>Risk Responsibilities</w:t>
      </w:r>
      <w:bookmarkEnd w:id="15"/>
      <w:r w:rsidRPr="003D2EAC">
        <w:rPr>
          <w:rFonts w:ascii="Times New Roman" w:eastAsia="Times New Roman" w:hAnsi="Times New Roman" w:cs="Times New Roman"/>
          <w:lang w:val="en-GB" w:eastAsia="en-GB"/>
        </w:rPr>
        <w:t xml:space="preserve"> </w:t>
      </w:r>
    </w:p>
    <w:p w14:paraId="13458ACB" w14:textId="77777777" w:rsidR="006410AD" w:rsidRPr="003D2EAC" w:rsidRDefault="005520C9"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 responsibility of dealing with the risks shall be distributed to all of the stakeholders. The risk responsibility shall be allocated for each of the risk that is identified. </w:t>
      </w:r>
      <w:r w:rsidR="00142C93" w:rsidRPr="003D2EAC">
        <w:rPr>
          <w:rFonts w:ascii="Times New Roman" w:eastAsia="Times New Roman" w:hAnsi="Times New Roman" w:cs="Times New Roman"/>
          <w:sz w:val="24"/>
          <w:szCs w:val="24"/>
          <w:lang w:val="en-GB" w:eastAsia="en-GB"/>
        </w:rPr>
        <w:t>The mapping of the stakeholder must be done on the basis of the type and category of the risk</w:t>
      </w:r>
      <w:r w:rsidR="003D2EAC" w:rsidRPr="003D2EAC">
        <w:rPr>
          <w:rFonts w:ascii="Times New Roman" w:eastAsia="Times New Roman" w:hAnsi="Times New Roman" w:cs="Times New Roman"/>
          <w:sz w:val="24"/>
          <w:szCs w:val="24"/>
          <w:lang w:val="en-GB" w:eastAsia="en-GB"/>
        </w:rPr>
        <w:t xml:space="preserve"> (Berg, 2010)</w:t>
      </w:r>
      <w:r w:rsidR="00142C93" w:rsidRPr="003D2EAC">
        <w:rPr>
          <w:rFonts w:ascii="Times New Roman" w:eastAsia="Times New Roman" w:hAnsi="Times New Roman" w:cs="Times New Roman"/>
          <w:sz w:val="24"/>
          <w:szCs w:val="24"/>
          <w:lang w:val="en-GB" w:eastAsia="en-GB"/>
        </w:rPr>
        <w:t xml:space="preserve">. </w:t>
      </w:r>
    </w:p>
    <w:p w14:paraId="6DEA56A6" w14:textId="77777777" w:rsidR="006410AD" w:rsidRPr="003D2EAC" w:rsidRDefault="006410AD" w:rsidP="003D2EAC">
      <w:pPr>
        <w:spacing w:after="0" w:line="360" w:lineRule="auto"/>
        <w:jc w:val="both"/>
        <w:rPr>
          <w:rFonts w:ascii="Times New Roman" w:eastAsia="Times New Roman" w:hAnsi="Times New Roman" w:cs="Times New Roman"/>
          <w:sz w:val="24"/>
          <w:szCs w:val="24"/>
          <w:lang w:val="en-GB" w:eastAsia="en-GB"/>
        </w:rPr>
      </w:pPr>
    </w:p>
    <w:p w14:paraId="520B1464" w14:textId="77777777" w:rsidR="00463DB2" w:rsidRPr="003D2EAC" w:rsidRDefault="00463DB2" w:rsidP="003D2EAC">
      <w:pPr>
        <w:pStyle w:val="Heading3"/>
        <w:spacing w:line="360" w:lineRule="auto"/>
        <w:jc w:val="both"/>
        <w:rPr>
          <w:rFonts w:ascii="Times New Roman" w:eastAsia="Times New Roman" w:hAnsi="Times New Roman" w:cs="Times New Roman"/>
          <w:lang w:val="en-GB" w:eastAsia="en-GB"/>
        </w:rPr>
      </w:pPr>
      <w:bookmarkStart w:id="16" w:name="_Toc493528881"/>
      <w:r w:rsidRPr="003D2EAC">
        <w:rPr>
          <w:rFonts w:ascii="Times New Roman" w:eastAsia="Times New Roman" w:hAnsi="Times New Roman" w:cs="Times New Roman"/>
          <w:lang w:val="en-GB" w:eastAsia="en-GB"/>
        </w:rPr>
        <w:t>Risk Assessment</w:t>
      </w:r>
      <w:bookmarkEnd w:id="16"/>
      <w:r w:rsidRPr="003D2EAC">
        <w:rPr>
          <w:rFonts w:ascii="Times New Roman" w:eastAsia="Times New Roman" w:hAnsi="Times New Roman" w:cs="Times New Roman"/>
          <w:lang w:val="en-GB" w:eastAsia="en-GB"/>
        </w:rPr>
        <w:t xml:space="preserve"> </w:t>
      </w:r>
    </w:p>
    <w:p w14:paraId="0E1A245C" w14:textId="77777777" w:rsidR="00463DB2" w:rsidRPr="003D2EAC" w:rsidRDefault="005520C9"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 assessment of the risk shall be done on the basis of its impact and likelihood along with the various factors that may be associated with the risks. </w:t>
      </w:r>
      <w:r w:rsidR="00142C93" w:rsidRPr="003D2EAC">
        <w:rPr>
          <w:rFonts w:ascii="Times New Roman" w:eastAsia="Times New Roman" w:hAnsi="Times New Roman" w:cs="Times New Roman"/>
          <w:sz w:val="24"/>
          <w:szCs w:val="24"/>
          <w:lang w:val="en-GB" w:eastAsia="en-GB"/>
        </w:rPr>
        <w:t xml:space="preserve">The risk ranking shall be applied and assigned to every risk. </w:t>
      </w:r>
    </w:p>
    <w:p w14:paraId="1BF1A3B5" w14:textId="77777777" w:rsidR="005520C9" w:rsidRPr="003D2EAC" w:rsidRDefault="005520C9" w:rsidP="003D2EAC">
      <w:pPr>
        <w:spacing w:after="0" w:line="360" w:lineRule="auto"/>
        <w:jc w:val="both"/>
        <w:rPr>
          <w:rFonts w:ascii="Times New Roman" w:eastAsia="Times New Roman" w:hAnsi="Times New Roman" w:cs="Times New Roman"/>
          <w:sz w:val="24"/>
          <w:szCs w:val="24"/>
          <w:lang w:val="en-GB" w:eastAsia="en-GB"/>
        </w:rPr>
      </w:pPr>
    </w:p>
    <w:p w14:paraId="202218C5" w14:textId="77777777" w:rsidR="0027693E" w:rsidRPr="003D2EAC" w:rsidRDefault="0027693E" w:rsidP="003D2EAC">
      <w:pPr>
        <w:pStyle w:val="Heading3"/>
        <w:spacing w:line="360" w:lineRule="auto"/>
        <w:jc w:val="both"/>
        <w:rPr>
          <w:rFonts w:ascii="Times New Roman" w:eastAsia="Times New Roman" w:hAnsi="Times New Roman" w:cs="Times New Roman"/>
          <w:lang w:val="en-GB" w:eastAsia="en-GB"/>
        </w:rPr>
      </w:pPr>
      <w:bookmarkStart w:id="17" w:name="_Toc493528882"/>
      <w:r w:rsidRPr="003D2EAC">
        <w:rPr>
          <w:rFonts w:ascii="Times New Roman" w:eastAsia="Times New Roman" w:hAnsi="Times New Roman" w:cs="Times New Roman"/>
          <w:lang w:val="en-GB" w:eastAsia="en-GB"/>
        </w:rPr>
        <w:t>Risk Response</w:t>
      </w:r>
      <w:bookmarkEnd w:id="17"/>
      <w:r w:rsidRPr="003D2EAC">
        <w:rPr>
          <w:rFonts w:ascii="Times New Roman" w:eastAsia="Times New Roman" w:hAnsi="Times New Roman" w:cs="Times New Roman"/>
          <w:lang w:val="en-GB" w:eastAsia="en-GB"/>
        </w:rPr>
        <w:t xml:space="preserve"> </w:t>
      </w:r>
    </w:p>
    <w:p w14:paraId="571CF204" w14:textId="77777777" w:rsidR="0027693E" w:rsidRPr="003D2EAC" w:rsidRDefault="005520C9"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A response strategy shall be defined for every risk that is identified and assessed. The response may include different treatment strategies and measures. </w:t>
      </w:r>
      <w:r w:rsidR="005805DD" w:rsidRPr="003D2EAC">
        <w:rPr>
          <w:rFonts w:ascii="Times New Roman" w:eastAsia="Times New Roman" w:hAnsi="Times New Roman" w:cs="Times New Roman"/>
          <w:sz w:val="24"/>
          <w:szCs w:val="24"/>
          <w:lang w:val="en-GB" w:eastAsia="en-GB"/>
        </w:rPr>
        <w:t>There are various methods that may be applied for the risks, such as, avoidance, acceptance, transfer and mitigation</w:t>
      </w:r>
      <w:r w:rsidR="003D2EAC" w:rsidRPr="003D2EAC">
        <w:rPr>
          <w:rFonts w:ascii="Times New Roman" w:eastAsia="Times New Roman" w:hAnsi="Times New Roman" w:cs="Times New Roman"/>
          <w:sz w:val="24"/>
          <w:szCs w:val="24"/>
          <w:lang w:val="en-GB" w:eastAsia="en-GB"/>
        </w:rPr>
        <w:t xml:space="preserve"> (Crane, 2013)</w:t>
      </w:r>
      <w:r w:rsidR="005805DD" w:rsidRPr="003D2EAC">
        <w:rPr>
          <w:rFonts w:ascii="Times New Roman" w:eastAsia="Times New Roman" w:hAnsi="Times New Roman" w:cs="Times New Roman"/>
          <w:sz w:val="24"/>
          <w:szCs w:val="24"/>
          <w:lang w:val="en-GB" w:eastAsia="en-GB"/>
        </w:rPr>
        <w:t xml:space="preserve">. </w:t>
      </w:r>
    </w:p>
    <w:p w14:paraId="0C7D62FD" w14:textId="77777777" w:rsidR="0027693E" w:rsidRPr="003D2EAC" w:rsidRDefault="0027693E" w:rsidP="003D2EAC">
      <w:pPr>
        <w:spacing w:after="0" w:line="360" w:lineRule="auto"/>
        <w:jc w:val="both"/>
        <w:rPr>
          <w:rFonts w:ascii="Times New Roman" w:eastAsia="Times New Roman" w:hAnsi="Times New Roman" w:cs="Times New Roman"/>
          <w:sz w:val="24"/>
          <w:szCs w:val="24"/>
          <w:lang w:val="en-GB" w:eastAsia="en-GB"/>
        </w:rPr>
      </w:pPr>
    </w:p>
    <w:p w14:paraId="414B4E17" w14:textId="77777777" w:rsidR="0027693E" w:rsidRPr="003D2EAC" w:rsidRDefault="0027693E" w:rsidP="003D2EAC">
      <w:pPr>
        <w:pStyle w:val="Heading3"/>
        <w:spacing w:line="360" w:lineRule="auto"/>
        <w:jc w:val="both"/>
        <w:rPr>
          <w:rFonts w:ascii="Times New Roman" w:eastAsia="Times New Roman" w:hAnsi="Times New Roman" w:cs="Times New Roman"/>
          <w:lang w:val="en-GB" w:eastAsia="en-GB"/>
        </w:rPr>
      </w:pPr>
      <w:bookmarkStart w:id="18" w:name="_Toc493528883"/>
      <w:r w:rsidRPr="003D2EAC">
        <w:rPr>
          <w:rFonts w:ascii="Times New Roman" w:eastAsia="Times New Roman" w:hAnsi="Times New Roman" w:cs="Times New Roman"/>
          <w:lang w:val="en-GB" w:eastAsia="en-GB"/>
        </w:rPr>
        <w:t>Risk Mitigation</w:t>
      </w:r>
      <w:bookmarkEnd w:id="18"/>
      <w:r w:rsidRPr="003D2EAC">
        <w:rPr>
          <w:rFonts w:ascii="Times New Roman" w:eastAsia="Times New Roman" w:hAnsi="Times New Roman" w:cs="Times New Roman"/>
          <w:lang w:val="en-GB" w:eastAsia="en-GB"/>
        </w:rPr>
        <w:t xml:space="preserve"> </w:t>
      </w:r>
    </w:p>
    <w:p w14:paraId="00FF9B75" w14:textId="77777777" w:rsidR="0027693E" w:rsidRPr="003D2EAC" w:rsidRDefault="005520C9"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It shall include the activities for the control of the risk along with the contingency plan associated with the same. </w:t>
      </w:r>
      <w:r w:rsidR="00142C93" w:rsidRPr="003D2EAC">
        <w:rPr>
          <w:rFonts w:ascii="Times New Roman" w:eastAsia="Times New Roman" w:hAnsi="Times New Roman" w:cs="Times New Roman"/>
          <w:sz w:val="24"/>
          <w:szCs w:val="24"/>
          <w:lang w:val="en-GB" w:eastAsia="en-GB"/>
        </w:rPr>
        <w:t>The risk mitigation strategies as identified in the risk response process shall be applied and implemented for every risk</w:t>
      </w:r>
      <w:r w:rsidR="003D2EAC" w:rsidRPr="003D2EAC">
        <w:rPr>
          <w:rFonts w:ascii="Times New Roman" w:eastAsia="Times New Roman" w:hAnsi="Times New Roman" w:cs="Times New Roman"/>
          <w:sz w:val="24"/>
          <w:szCs w:val="24"/>
          <w:lang w:val="en-GB" w:eastAsia="en-GB"/>
        </w:rPr>
        <w:t xml:space="preserve"> (Dcu, 2015)</w:t>
      </w:r>
      <w:r w:rsidR="00142C93" w:rsidRPr="003D2EAC">
        <w:rPr>
          <w:rFonts w:ascii="Times New Roman" w:eastAsia="Times New Roman" w:hAnsi="Times New Roman" w:cs="Times New Roman"/>
          <w:sz w:val="24"/>
          <w:szCs w:val="24"/>
          <w:lang w:val="en-GB" w:eastAsia="en-GB"/>
        </w:rPr>
        <w:t xml:space="preserve">. </w:t>
      </w:r>
    </w:p>
    <w:p w14:paraId="68FB7579" w14:textId="77777777" w:rsidR="0027693E" w:rsidRPr="003D2EAC" w:rsidRDefault="0027693E" w:rsidP="003D2EAC">
      <w:pPr>
        <w:spacing w:after="0" w:line="360" w:lineRule="auto"/>
        <w:jc w:val="both"/>
        <w:rPr>
          <w:rFonts w:ascii="Times New Roman" w:eastAsia="Times New Roman" w:hAnsi="Times New Roman" w:cs="Times New Roman"/>
          <w:sz w:val="24"/>
          <w:szCs w:val="24"/>
          <w:lang w:val="en-GB" w:eastAsia="en-GB"/>
        </w:rPr>
      </w:pPr>
    </w:p>
    <w:p w14:paraId="11D695FA" w14:textId="77777777" w:rsidR="0027693E" w:rsidRPr="003D2EAC" w:rsidRDefault="0027693E" w:rsidP="003D2EAC">
      <w:pPr>
        <w:pStyle w:val="Heading3"/>
        <w:spacing w:line="360" w:lineRule="auto"/>
        <w:jc w:val="both"/>
        <w:rPr>
          <w:rFonts w:ascii="Times New Roman" w:eastAsia="Times New Roman" w:hAnsi="Times New Roman" w:cs="Times New Roman"/>
          <w:lang w:val="en-GB" w:eastAsia="en-GB"/>
        </w:rPr>
      </w:pPr>
      <w:bookmarkStart w:id="19" w:name="_Toc493528884"/>
      <w:r w:rsidRPr="003D2EAC">
        <w:rPr>
          <w:rFonts w:ascii="Times New Roman" w:eastAsia="Times New Roman" w:hAnsi="Times New Roman" w:cs="Times New Roman"/>
          <w:lang w:val="en-GB" w:eastAsia="en-GB"/>
        </w:rPr>
        <w:t>Tracking and Reporting</w:t>
      </w:r>
      <w:bookmarkEnd w:id="19"/>
      <w:r w:rsidRPr="003D2EAC">
        <w:rPr>
          <w:rFonts w:ascii="Times New Roman" w:eastAsia="Times New Roman" w:hAnsi="Times New Roman" w:cs="Times New Roman"/>
          <w:lang w:val="en-GB" w:eastAsia="en-GB"/>
        </w:rPr>
        <w:t xml:space="preserve"> </w:t>
      </w:r>
    </w:p>
    <w:p w14:paraId="70444FCA" w14:textId="77777777" w:rsidR="0027693E" w:rsidRPr="003D2EAC" w:rsidRDefault="005520C9" w:rsidP="003D2EAC">
      <w:pPr>
        <w:spacing w:after="0"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The risk mitigation strategy shall be applied and the same shall be tracked and reported by the Project Manager. </w:t>
      </w:r>
      <w:r w:rsidR="00142C93" w:rsidRPr="003D2EAC">
        <w:rPr>
          <w:rFonts w:ascii="Times New Roman" w:eastAsia="Times New Roman" w:hAnsi="Times New Roman" w:cs="Times New Roman"/>
          <w:sz w:val="24"/>
          <w:szCs w:val="24"/>
          <w:lang w:val="en-GB" w:eastAsia="en-GB"/>
        </w:rPr>
        <w:t>There shall also be a weekly report that must be prepared to keep a track of the same and the senior management must carry out monitoring and control activities</w:t>
      </w:r>
      <w:r w:rsidR="003D2EAC" w:rsidRPr="003D2EAC">
        <w:rPr>
          <w:rFonts w:ascii="Times New Roman" w:eastAsia="Times New Roman" w:hAnsi="Times New Roman" w:cs="Times New Roman"/>
          <w:sz w:val="24"/>
          <w:szCs w:val="24"/>
          <w:lang w:val="en-GB" w:eastAsia="en-GB"/>
        </w:rPr>
        <w:t xml:space="preserve"> (Debono, 2016)</w:t>
      </w:r>
      <w:r w:rsidR="00142C93" w:rsidRPr="003D2EAC">
        <w:rPr>
          <w:rFonts w:ascii="Times New Roman" w:eastAsia="Times New Roman" w:hAnsi="Times New Roman" w:cs="Times New Roman"/>
          <w:sz w:val="24"/>
          <w:szCs w:val="24"/>
          <w:lang w:val="en-GB" w:eastAsia="en-GB"/>
        </w:rPr>
        <w:t xml:space="preserve">. </w:t>
      </w:r>
    </w:p>
    <w:p w14:paraId="07B5EC87" w14:textId="77777777" w:rsidR="006F15D6" w:rsidRPr="003D2EAC" w:rsidRDefault="006F15D6" w:rsidP="003D2EAC">
      <w:pPr>
        <w:pStyle w:val="Heading1"/>
        <w:spacing w:line="360" w:lineRule="auto"/>
        <w:jc w:val="both"/>
        <w:rPr>
          <w:rFonts w:ascii="Times New Roman" w:hAnsi="Times New Roman" w:cs="Times New Roman"/>
          <w:sz w:val="24"/>
          <w:szCs w:val="24"/>
        </w:rPr>
      </w:pPr>
      <w:bookmarkStart w:id="20" w:name="_Toc493528885"/>
      <w:r w:rsidRPr="003D2EAC">
        <w:rPr>
          <w:rFonts w:ascii="Times New Roman" w:hAnsi="Times New Roman" w:cs="Times New Roman"/>
          <w:sz w:val="24"/>
          <w:szCs w:val="24"/>
        </w:rPr>
        <w:t>Conclusions</w:t>
      </w:r>
      <w:bookmarkEnd w:id="20"/>
    </w:p>
    <w:p w14:paraId="693F9922" w14:textId="77777777" w:rsidR="006F15D6" w:rsidRPr="003D2EAC" w:rsidRDefault="005520C9" w:rsidP="003D2EAC">
      <w:pPr>
        <w:spacing w:line="360" w:lineRule="auto"/>
        <w:jc w:val="both"/>
        <w:rPr>
          <w:rFonts w:ascii="Times New Roman" w:eastAsia="Times New Roman" w:hAnsi="Times New Roman" w:cs="Times New Roman"/>
          <w:sz w:val="24"/>
          <w:szCs w:val="24"/>
          <w:lang w:val="en-GB" w:eastAsia="en-GB"/>
        </w:rPr>
      </w:pPr>
      <w:r w:rsidRPr="003D2EAC">
        <w:rPr>
          <w:rFonts w:ascii="Times New Roman" w:eastAsia="Times New Roman" w:hAnsi="Times New Roman" w:cs="Times New Roman"/>
          <w:sz w:val="24"/>
          <w:szCs w:val="24"/>
          <w:lang w:val="en-GB" w:eastAsia="en-GB"/>
        </w:rPr>
        <w:t xml:space="preserve">Brach offices along with the personnel working in the offices are critical assets for the organization at the strategic level. It is essential to make sure that the security of these branch offices is ensured by developing and implementing the measures for security the data and mobile devices. There is an enhanced network management that must be carried out for securing the </w:t>
      </w:r>
      <w:r w:rsidRPr="003D2EAC">
        <w:rPr>
          <w:rFonts w:ascii="Times New Roman" w:eastAsia="Times New Roman" w:hAnsi="Times New Roman" w:cs="Times New Roman"/>
          <w:sz w:val="24"/>
          <w:szCs w:val="24"/>
          <w:lang w:val="en-GB" w:eastAsia="en-GB"/>
        </w:rPr>
        <w:lastRenderedPageBreak/>
        <w:t xml:space="preserve">information and for maintaining the business continuity. The threat landscape is changing at a rapid pace and the corresponding countermeasures that are developed shall be in accordance with the same. There must be system qualities that must be maintained which shall include reliability, availability, performance and usability. </w:t>
      </w:r>
    </w:p>
    <w:p w14:paraId="47E29FFE" w14:textId="77777777" w:rsidR="006F15D6" w:rsidRPr="003D2EAC" w:rsidRDefault="006F15D6" w:rsidP="003D2EAC">
      <w:pPr>
        <w:pStyle w:val="Heading1"/>
        <w:spacing w:line="360" w:lineRule="auto"/>
        <w:jc w:val="both"/>
        <w:rPr>
          <w:rFonts w:ascii="Times New Roman" w:hAnsi="Times New Roman" w:cs="Times New Roman"/>
          <w:sz w:val="24"/>
          <w:szCs w:val="24"/>
        </w:rPr>
      </w:pPr>
      <w:bookmarkStart w:id="21" w:name="_Toc493528886"/>
      <w:r w:rsidRPr="003D2EAC">
        <w:rPr>
          <w:rFonts w:ascii="Times New Roman" w:hAnsi="Times New Roman" w:cs="Times New Roman"/>
          <w:sz w:val="24"/>
          <w:szCs w:val="24"/>
        </w:rPr>
        <w:t>Recommendations</w:t>
      </w:r>
      <w:bookmarkEnd w:id="21"/>
    </w:p>
    <w:p w14:paraId="5C20A9AA" w14:textId="77777777" w:rsidR="002D50E4" w:rsidRPr="003D2EAC" w:rsidRDefault="005520C9"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Evaluation of the network security: </w:t>
      </w:r>
    </w:p>
    <w:p w14:paraId="6C19C927" w14:textId="77777777" w:rsidR="002D50E4" w:rsidRPr="003D2EAC" w:rsidRDefault="005520C9" w:rsidP="003D2EAC">
      <w:pPr>
        <w:pStyle w:val="ListParagraph"/>
        <w:numPr>
          <w:ilvl w:val="0"/>
          <w:numId w:val="12"/>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Third party testing process shall be used and implemented </w:t>
      </w:r>
    </w:p>
    <w:p w14:paraId="3446DAAD" w14:textId="77777777" w:rsidR="005520C9" w:rsidRPr="003D2EAC" w:rsidRDefault="005520C9" w:rsidP="003D2EAC">
      <w:pPr>
        <w:pStyle w:val="ListParagraph"/>
        <w:numPr>
          <w:ilvl w:val="0"/>
          <w:numId w:val="12"/>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WLAN access logs shall be compared so that risks and attacks associated with the unknown devices are uncovered</w:t>
      </w:r>
    </w:p>
    <w:p w14:paraId="1D3FDBEB" w14:textId="77777777" w:rsidR="005520C9" w:rsidRPr="003D2EAC" w:rsidRDefault="005520C9" w:rsidP="003D2EAC">
      <w:pPr>
        <w:pStyle w:val="ListParagraph"/>
        <w:numPr>
          <w:ilvl w:val="0"/>
          <w:numId w:val="12"/>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Determination of the usage of the app usage associated with the network tools </w:t>
      </w:r>
    </w:p>
    <w:p w14:paraId="35E47B45" w14:textId="77777777" w:rsidR="005520C9" w:rsidRPr="003D2EAC" w:rsidRDefault="005520C9" w:rsidP="003D2EAC">
      <w:pPr>
        <w:pStyle w:val="ListParagraph"/>
        <w:numPr>
          <w:ilvl w:val="0"/>
          <w:numId w:val="12"/>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Use and implementation of an identify-centric security model for the purpose of mobility</w:t>
      </w:r>
    </w:p>
    <w:p w14:paraId="1959E90D" w14:textId="77777777" w:rsidR="005520C9" w:rsidRPr="003D2EAC" w:rsidRDefault="005520C9"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Evaluation of the level of infrastructure integration:</w:t>
      </w:r>
    </w:p>
    <w:p w14:paraId="294E492D" w14:textId="77777777" w:rsidR="005520C9" w:rsidRPr="003D2EAC" w:rsidRDefault="005520C9" w:rsidP="003D2EAC">
      <w:pPr>
        <w:pStyle w:val="ListParagraph"/>
        <w:numPr>
          <w:ilvl w:val="0"/>
          <w:numId w:val="16"/>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The set of applications, cloud services and devices </w:t>
      </w:r>
      <w:r w:rsidR="005805DD" w:rsidRPr="003D2EAC">
        <w:rPr>
          <w:rFonts w:ascii="Times New Roman" w:hAnsi="Times New Roman" w:cs="Times New Roman"/>
          <w:sz w:val="24"/>
          <w:szCs w:val="24"/>
          <w:lang w:val="en-GB"/>
        </w:rPr>
        <w:t>that is</w:t>
      </w:r>
      <w:r w:rsidRPr="003D2EAC">
        <w:rPr>
          <w:rFonts w:ascii="Times New Roman" w:hAnsi="Times New Roman" w:cs="Times New Roman"/>
          <w:sz w:val="24"/>
          <w:szCs w:val="24"/>
          <w:lang w:val="en-GB"/>
        </w:rPr>
        <w:t xml:space="preserve"> available and visible in an unified manner. </w:t>
      </w:r>
    </w:p>
    <w:p w14:paraId="3B5A18B1" w14:textId="77777777" w:rsidR="005805DD" w:rsidRPr="003D2EAC" w:rsidRDefault="005805DD" w:rsidP="003D2EAC">
      <w:pPr>
        <w:pStyle w:val="ListParagraph"/>
        <w:numPr>
          <w:ilvl w:val="0"/>
          <w:numId w:val="15"/>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The identification of the set of appliances that are old and make use of obsolete technology. </w:t>
      </w:r>
    </w:p>
    <w:p w14:paraId="0A7213DF" w14:textId="77777777" w:rsidR="005528EB" w:rsidRPr="003D2EAC" w:rsidRDefault="005805DD" w:rsidP="003D2EAC">
      <w:pPr>
        <w:pStyle w:val="ListParagraph"/>
        <w:numPr>
          <w:ilvl w:val="0"/>
          <w:numId w:val="14"/>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Estimation of the people hours that may be saved from the IT staff for using a wired or a wireless network. </w:t>
      </w:r>
    </w:p>
    <w:p w14:paraId="5571161F" w14:textId="77777777" w:rsidR="005528EB" w:rsidRPr="003D2EAC" w:rsidRDefault="005805DD"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Evaluate the mobile population of the company: </w:t>
      </w:r>
    </w:p>
    <w:p w14:paraId="6E6A815F" w14:textId="77777777" w:rsidR="005528EB" w:rsidRPr="003D2EAC" w:rsidRDefault="005805DD" w:rsidP="003D2EAC">
      <w:pPr>
        <w:pStyle w:val="ListParagraph"/>
        <w:numPr>
          <w:ilvl w:val="0"/>
          <w:numId w:val="14"/>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The number of employees that tele-commute an d the mediums that they use</w:t>
      </w:r>
    </w:p>
    <w:p w14:paraId="06F1F8C0" w14:textId="77777777" w:rsidR="005528EB" w:rsidRPr="003D2EAC" w:rsidRDefault="005805DD" w:rsidP="003D2EAC">
      <w:pPr>
        <w:pStyle w:val="ListParagraph"/>
        <w:numPr>
          <w:ilvl w:val="0"/>
          <w:numId w:val="14"/>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The number of employees that are present in this field</w:t>
      </w:r>
    </w:p>
    <w:p w14:paraId="0BE08C22" w14:textId="77777777" w:rsidR="005528EB" w:rsidRPr="003D2EAC" w:rsidRDefault="005805DD" w:rsidP="003D2EAC">
      <w:pPr>
        <w:pStyle w:val="ListParagraph"/>
        <w:numPr>
          <w:ilvl w:val="0"/>
          <w:numId w:val="14"/>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VPN capabilities that are associated with the same</w:t>
      </w:r>
    </w:p>
    <w:p w14:paraId="406CB889" w14:textId="77777777" w:rsidR="005528EB" w:rsidRPr="003D2EAC" w:rsidRDefault="005805DD" w:rsidP="003D2EAC">
      <w:p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Evaluation of the present WLAN usage and the population of the devices: </w:t>
      </w:r>
    </w:p>
    <w:p w14:paraId="25F044DA" w14:textId="77777777" w:rsidR="005805DD" w:rsidRPr="003D2EAC" w:rsidRDefault="005805DD" w:rsidP="003D2EAC">
      <w:pPr>
        <w:pStyle w:val="ListParagraph"/>
        <w:numPr>
          <w:ilvl w:val="0"/>
          <w:numId w:val="17"/>
        </w:numPr>
        <w:spacing w:line="360" w:lineRule="auto"/>
        <w:jc w:val="both"/>
        <w:rPr>
          <w:rFonts w:ascii="Times New Roman" w:eastAsia="MS Mincho" w:hAnsi="Times New Roman" w:cs="Times New Roman"/>
          <w:sz w:val="24"/>
          <w:szCs w:val="24"/>
          <w:lang w:val="en-GB"/>
        </w:rPr>
      </w:pPr>
      <w:r w:rsidRPr="003D2EAC">
        <w:rPr>
          <w:rFonts w:ascii="Times New Roman" w:hAnsi="Times New Roman" w:cs="Times New Roman"/>
          <w:sz w:val="24"/>
          <w:szCs w:val="24"/>
          <w:lang w:val="en-GB"/>
        </w:rPr>
        <w:t>The number of the inventory device types that are used</w:t>
      </w:r>
    </w:p>
    <w:p w14:paraId="0D8E13F3" w14:textId="77777777" w:rsidR="005805DD" w:rsidRPr="003D2EAC" w:rsidRDefault="005805DD" w:rsidP="003D2EAC">
      <w:pPr>
        <w:pStyle w:val="ListParagraph"/>
        <w:numPr>
          <w:ilvl w:val="0"/>
          <w:numId w:val="17"/>
        </w:numPr>
        <w:spacing w:line="360" w:lineRule="auto"/>
        <w:jc w:val="both"/>
        <w:rPr>
          <w:rFonts w:ascii="Times New Roman" w:eastAsia="MS Mincho" w:hAnsi="Times New Roman" w:cs="Times New Roman"/>
          <w:sz w:val="24"/>
          <w:szCs w:val="24"/>
          <w:lang w:val="en-GB"/>
        </w:rPr>
      </w:pPr>
      <w:r w:rsidRPr="003D2EAC">
        <w:rPr>
          <w:rFonts w:ascii="Times New Roman" w:hAnsi="Times New Roman" w:cs="Times New Roman"/>
          <w:sz w:val="24"/>
          <w:szCs w:val="24"/>
          <w:lang w:val="en-GB"/>
        </w:rPr>
        <w:t>The number of form factors along with the operating systems that are used</w:t>
      </w:r>
    </w:p>
    <w:p w14:paraId="1E9FFFF6" w14:textId="77777777" w:rsidR="005528EB" w:rsidRPr="003D2EAC" w:rsidRDefault="005805DD" w:rsidP="003D2EAC">
      <w:pPr>
        <w:pStyle w:val="ListParagraph"/>
        <w:numPr>
          <w:ilvl w:val="0"/>
          <w:numId w:val="17"/>
        </w:numPr>
        <w:spacing w:line="360" w:lineRule="auto"/>
        <w:jc w:val="both"/>
        <w:rPr>
          <w:rFonts w:ascii="Times New Roman" w:eastAsia="MS Mincho" w:hAnsi="Times New Roman" w:cs="Times New Roman"/>
          <w:sz w:val="24"/>
          <w:szCs w:val="24"/>
          <w:lang w:val="en-GB"/>
        </w:rPr>
      </w:pPr>
      <w:r w:rsidRPr="003D2EAC">
        <w:rPr>
          <w:rFonts w:ascii="Times New Roman" w:hAnsi="Times New Roman" w:cs="Times New Roman"/>
          <w:sz w:val="24"/>
          <w:szCs w:val="24"/>
          <w:lang w:val="en-GB"/>
        </w:rPr>
        <w:t xml:space="preserve">Site survey for the determination of the current usage of geographies and hotspots  </w:t>
      </w:r>
    </w:p>
    <w:p w14:paraId="7B2B3A0F" w14:textId="77777777" w:rsidR="005528EB" w:rsidRPr="003D2EAC" w:rsidRDefault="005805DD" w:rsidP="003D2EAC">
      <w:pPr>
        <w:pStyle w:val="ListParagraph"/>
        <w:numPr>
          <w:ilvl w:val="0"/>
          <w:numId w:val="17"/>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lastRenderedPageBreak/>
        <w:t xml:space="preserve">WLAN capacity that will be required along with the factors that contribute in the growth of tablet and the usage of Smartphones </w:t>
      </w:r>
    </w:p>
    <w:p w14:paraId="445F4C68" w14:textId="77777777" w:rsidR="005528EB" w:rsidRPr="003D2EAC" w:rsidRDefault="005805DD" w:rsidP="003D2EAC">
      <w:pPr>
        <w:pStyle w:val="ListParagraph"/>
        <w:numPr>
          <w:ilvl w:val="0"/>
          <w:numId w:val="13"/>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Evaluation of the VoIP and related latency sensitive applications that may assist in the development or building of the WLAN requirements and applications. </w:t>
      </w:r>
    </w:p>
    <w:p w14:paraId="17030E78" w14:textId="77777777" w:rsidR="005528EB" w:rsidRPr="003D2EAC" w:rsidRDefault="005805DD" w:rsidP="003D2EAC">
      <w:pPr>
        <w:pStyle w:val="ListParagraph"/>
        <w:numPr>
          <w:ilvl w:val="0"/>
          <w:numId w:val="13"/>
        </w:numPr>
        <w:spacing w:line="360" w:lineRule="auto"/>
        <w:jc w:val="both"/>
        <w:rPr>
          <w:rFonts w:ascii="Times New Roman" w:hAnsi="Times New Roman" w:cs="Times New Roman"/>
          <w:sz w:val="24"/>
          <w:szCs w:val="24"/>
          <w:lang w:val="en-GB"/>
        </w:rPr>
      </w:pPr>
      <w:r w:rsidRPr="003D2EAC">
        <w:rPr>
          <w:rFonts w:ascii="Times New Roman" w:hAnsi="Times New Roman" w:cs="Times New Roman"/>
          <w:sz w:val="24"/>
          <w:szCs w:val="24"/>
          <w:lang w:val="en-GB"/>
        </w:rPr>
        <w:t xml:space="preserve">Evaluation of the </w:t>
      </w:r>
      <w:r w:rsidR="005528EB" w:rsidRPr="003D2EAC">
        <w:rPr>
          <w:rFonts w:ascii="Times New Roman" w:hAnsi="Times New Roman" w:cs="Times New Roman"/>
          <w:sz w:val="24"/>
          <w:szCs w:val="24"/>
          <w:lang w:val="en-GB"/>
        </w:rPr>
        <w:t xml:space="preserve">802.11ac. </w:t>
      </w:r>
      <w:r w:rsidRPr="003D2EAC">
        <w:rPr>
          <w:rFonts w:ascii="Times New Roman" w:hAnsi="Times New Roman" w:cs="Times New Roman"/>
          <w:sz w:val="24"/>
          <w:szCs w:val="24"/>
          <w:lang w:val="en-GB"/>
        </w:rPr>
        <w:t xml:space="preserve">If the use of 802.11ac the costs and architecture associated with it will be required to be developed. </w:t>
      </w:r>
    </w:p>
    <w:p w14:paraId="6B4EDF84" w14:textId="77777777" w:rsidR="006F15D6" w:rsidRPr="003D2EAC" w:rsidRDefault="006F15D6" w:rsidP="003D2EAC">
      <w:pPr>
        <w:spacing w:line="360" w:lineRule="auto"/>
        <w:jc w:val="both"/>
        <w:rPr>
          <w:rFonts w:ascii="Times New Roman" w:hAnsi="Times New Roman" w:cs="Times New Roman"/>
          <w:sz w:val="24"/>
          <w:szCs w:val="24"/>
        </w:rPr>
      </w:pPr>
    </w:p>
    <w:p w14:paraId="4BE1C78F" w14:textId="77777777" w:rsidR="00142C93" w:rsidRPr="003D2EAC" w:rsidRDefault="00142C93" w:rsidP="003D2EAC">
      <w:pPr>
        <w:pStyle w:val="Heading1"/>
        <w:spacing w:line="360" w:lineRule="auto"/>
        <w:jc w:val="both"/>
        <w:rPr>
          <w:rFonts w:ascii="Times New Roman" w:hAnsi="Times New Roman" w:cs="Times New Roman"/>
          <w:sz w:val="24"/>
          <w:szCs w:val="24"/>
        </w:rPr>
      </w:pPr>
    </w:p>
    <w:p w14:paraId="2FB1957D" w14:textId="77777777" w:rsidR="00142C93" w:rsidRPr="003D2EAC" w:rsidRDefault="00142C93" w:rsidP="003D2EAC">
      <w:pPr>
        <w:spacing w:line="360" w:lineRule="auto"/>
        <w:jc w:val="both"/>
        <w:rPr>
          <w:rFonts w:ascii="Times New Roman" w:eastAsiaTheme="majorEastAsia" w:hAnsi="Times New Roman" w:cs="Times New Roman"/>
          <w:color w:val="2E74B5" w:themeColor="accent1" w:themeShade="BF"/>
          <w:sz w:val="24"/>
          <w:szCs w:val="24"/>
        </w:rPr>
      </w:pPr>
      <w:r w:rsidRPr="003D2EAC">
        <w:rPr>
          <w:rFonts w:ascii="Times New Roman" w:hAnsi="Times New Roman" w:cs="Times New Roman"/>
          <w:sz w:val="24"/>
          <w:szCs w:val="24"/>
        </w:rPr>
        <w:br w:type="page"/>
      </w:r>
    </w:p>
    <w:p w14:paraId="4AC09C66" w14:textId="77777777" w:rsidR="002B51C4" w:rsidRPr="003D2EAC" w:rsidRDefault="00142C93" w:rsidP="003D2EAC">
      <w:pPr>
        <w:pStyle w:val="Heading1"/>
        <w:spacing w:line="360" w:lineRule="auto"/>
        <w:jc w:val="both"/>
        <w:rPr>
          <w:rFonts w:ascii="Times New Roman" w:hAnsi="Times New Roman" w:cs="Times New Roman"/>
          <w:sz w:val="24"/>
          <w:szCs w:val="24"/>
        </w:rPr>
      </w:pPr>
      <w:bookmarkStart w:id="22" w:name="_Toc493528887"/>
      <w:r w:rsidRPr="003D2EAC">
        <w:rPr>
          <w:rFonts w:ascii="Times New Roman" w:hAnsi="Times New Roman" w:cs="Times New Roman"/>
          <w:sz w:val="24"/>
          <w:szCs w:val="24"/>
        </w:rPr>
        <w:lastRenderedPageBreak/>
        <w:t>R</w:t>
      </w:r>
      <w:r w:rsidR="00E072C7" w:rsidRPr="003D2EAC">
        <w:rPr>
          <w:rFonts w:ascii="Times New Roman" w:hAnsi="Times New Roman" w:cs="Times New Roman"/>
          <w:sz w:val="24"/>
          <w:szCs w:val="24"/>
        </w:rPr>
        <w:t>eferences</w:t>
      </w:r>
      <w:bookmarkEnd w:id="22"/>
    </w:p>
    <w:p w14:paraId="5A3CD38A"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Alabady, S. (2009). </w:t>
      </w:r>
      <w:r w:rsidRPr="003D2EAC">
        <w:rPr>
          <w:rFonts w:ascii="Times New Roman" w:hAnsi="Times New Roman" w:cs="Times New Roman"/>
          <w:i/>
          <w:iCs/>
          <w:sz w:val="24"/>
          <w:szCs w:val="24"/>
        </w:rPr>
        <w:t>Design and Implementation of a Network Security Model for Cooperative Network</w:t>
      </w:r>
      <w:r w:rsidRPr="003D2EAC">
        <w:rPr>
          <w:rFonts w:ascii="Times New Roman" w:hAnsi="Times New Roman" w:cs="Times New Roman"/>
          <w:sz w:val="24"/>
          <w:szCs w:val="24"/>
        </w:rPr>
        <w:t>. [online] Available at: http://www.iajet.org/iajet_files/vol.1/no.2/Design%20and%20Implementation%20of%20a%20Network%20Security%20Model%20for%20Cooperative%20Network.pdf [Accessed 18 Sep. 2017].</w:t>
      </w:r>
    </w:p>
    <w:p w14:paraId="6A8C30D8"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Berg, H. (2010). </w:t>
      </w:r>
      <w:r w:rsidRPr="003D2EAC">
        <w:rPr>
          <w:rFonts w:ascii="Times New Roman" w:hAnsi="Times New Roman" w:cs="Times New Roman"/>
          <w:i/>
          <w:iCs/>
          <w:sz w:val="24"/>
          <w:szCs w:val="24"/>
        </w:rPr>
        <w:t>Risk Management: Procedures, Methods and Experiences</w:t>
      </w:r>
      <w:r w:rsidRPr="003D2EAC">
        <w:rPr>
          <w:rFonts w:ascii="Times New Roman" w:hAnsi="Times New Roman" w:cs="Times New Roman"/>
          <w:sz w:val="24"/>
          <w:szCs w:val="24"/>
        </w:rPr>
        <w:t>. [online] Available at: http://ww.gnedenko-forum.org/Journal/2010/022010/RTA_2_2010-09.pdf [Accessed 18 Sep. 2017].</w:t>
      </w:r>
    </w:p>
    <w:p w14:paraId="1F3AB4E6"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Canavan, J. (2001). </w:t>
      </w:r>
      <w:r w:rsidRPr="003D2EAC">
        <w:rPr>
          <w:rFonts w:ascii="Times New Roman" w:hAnsi="Times New Roman" w:cs="Times New Roman"/>
          <w:i/>
          <w:iCs/>
          <w:sz w:val="24"/>
          <w:szCs w:val="24"/>
        </w:rPr>
        <w:t>Fundamentals of Network Security</w:t>
      </w:r>
      <w:r w:rsidRPr="003D2EAC">
        <w:rPr>
          <w:rFonts w:ascii="Times New Roman" w:hAnsi="Times New Roman" w:cs="Times New Roman"/>
          <w:sz w:val="24"/>
          <w:szCs w:val="24"/>
        </w:rPr>
        <w:t>. [online] Available at: https://whc.es/Network/Fundamentals%20of%20Network%20Security.pdf.1.pdf [Accessed 18 Sep. 2017].</w:t>
      </w:r>
    </w:p>
    <w:p w14:paraId="2A3A9AA5"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Cisco (2008). </w:t>
      </w:r>
      <w:r w:rsidRPr="003D2EAC">
        <w:rPr>
          <w:rFonts w:ascii="Times New Roman" w:hAnsi="Times New Roman" w:cs="Times New Roman"/>
          <w:i/>
          <w:iCs/>
          <w:sz w:val="24"/>
          <w:szCs w:val="24"/>
        </w:rPr>
        <w:t>Wireless and Network Security Integration Solution Overview</w:t>
      </w:r>
      <w:r w:rsidRPr="003D2EAC">
        <w:rPr>
          <w:rFonts w:ascii="Times New Roman" w:hAnsi="Times New Roman" w:cs="Times New Roman"/>
          <w:sz w:val="24"/>
          <w:szCs w:val="24"/>
        </w:rPr>
        <w:t>. [online] Available at: https://www.cisco.com/c/en/us/td/docs/solutions/Enterprise/Mobility/secwlandg20/sec_wireless_overview.pdf [Accessed 16 Sep. 2017].</w:t>
      </w:r>
    </w:p>
    <w:p w14:paraId="254B8389"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Crane, L. (2013). </w:t>
      </w:r>
      <w:r w:rsidRPr="003D2EAC">
        <w:rPr>
          <w:rFonts w:ascii="Times New Roman" w:hAnsi="Times New Roman" w:cs="Times New Roman"/>
          <w:i/>
          <w:iCs/>
          <w:sz w:val="24"/>
          <w:szCs w:val="24"/>
        </w:rPr>
        <w:t>Introduction to Risk Management</w:t>
      </w:r>
      <w:r w:rsidRPr="003D2EAC">
        <w:rPr>
          <w:rFonts w:ascii="Times New Roman" w:hAnsi="Times New Roman" w:cs="Times New Roman"/>
          <w:sz w:val="24"/>
          <w:szCs w:val="24"/>
        </w:rPr>
        <w:t>. [online] Available at: http://extensionrme.org/pubs/IntroductionToRiskManagement.pdf [Accessed 18 Sep. 2017].</w:t>
      </w:r>
    </w:p>
    <w:p w14:paraId="5D01DF35"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Dcu (2015). </w:t>
      </w:r>
      <w:r w:rsidRPr="003D2EAC">
        <w:rPr>
          <w:rFonts w:ascii="Times New Roman" w:hAnsi="Times New Roman" w:cs="Times New Roman"/>
          <w:i/>
          <w:iCs/>
          <w:sz w:val="24"/>
          <w:szCs w:val="24"/>
        </w:rPr>
        <w:t>Introduction to Risk Management</w:t>
      </w:r>
      <w:r w:rsidRPr="003D2EAC">
        <w:rPr>
          <w:rFonts w:ascii="Times New Roman" w:hAnsi="Times New Roman" w:cs="Times New Roman"/>
          <w:sz w:val="24"/>
          <w:szCs w:val="24"/>
        </w:rPr>
        <w:t>. [online] Available at: https://www.dcu.ie/sites/default/files/ocoo/pdfs/Risk%20Mgt%20Training%20Slides.pdf [Accessed 18 Sep. 2017].</w:t>
      </w:r>
    </w:p>
    <w:p w14:paraId="2BDCD630"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Debono, R. (2016). </w:t>
      </w:r>
      <w:r w:rsidRPr="003D2EAC">
        <w:rPr>
          <w:rFonts w:ascii="Times New Roman" w:hAnsi="Times New Roman" w:cs="Times New Roman"/>
          <w:i/>
          <w:iCs/>
          <w:sz w:val="24"/>
          <w:szCs w:val="24"/>
        </w:rPr>
        <w:t>Project Risk Management</w:t>
      </w:r>
      <w:r w:rsidRPr="003D2EAC">
        <w:rPr>
          <w:rFonts w:ascii="Times New Roman" w:hAnsi="Times New Roman" w:cs="Times New Roman"/>
          <w:sz w:val="24"/>
          <w:szCs w:val="24"/>
        </w:rPr>
        <w:t>. [online] Available at: http://www.isaca.org/chapters11/Malta/Documents/Events/210416%20-%20Mark_Debono%20-%20Understanding_Risk_in_the_Field_of_Project_Management.pdf [Accessed 18 Sep. 2017].</w:t>
      </w:r>
    </w:p>
    <w:p w14:paraId="5211B26C"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Joshi, M. and Karkade, R. (2015). </w:t>
      </w:r>
      <w:r w:rsidRPr="003D2EAC">
        <w:rPr>
          <w:rFonts w:ascii="Times New Roman" w:hAnsi="Times New Roman" w:cs="Times New Roman"/>
          <w:i/>
          <w:iCs/>
          <w:sz w:val="24"/>
          <w:szCs w:val="24"/>
        </w:rPr>
        <w:t>Network Security with Cryptography</w:t>
      </w:r>
      <w:r w:rsidRPr="003D2EAC">
        <w:rPr>
          <w:rFonts w:ascii="Times New Roman" w:hAnsi="Times New Roman" w:cs="Times New Roman"/>
          <w:sz w:val="24"/>
          <w:szCs w:val="24"/>
        </w:rPr>
        <w:t>. [online] Available at: http://www.ijcsmc.com/docs/papers/January2015/V4I1201544.pdf [Accessed 18 Sep. 2017].</w:t>
      </w:r>
    </w:p>
    <w:p w14:paraId="0BF6C1EA"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Pareek, R. (2011). </w:t>
      </w:r>
      <w:r w:rsidRPr="003D2EAC">
        <w:rPr>
          <w:rFonts w:ascii="Times New Roman" w:hAnsi="Times New Roman" w:cs="Times New Roman"/>
          <w:i/>
          <w:iCs/>
          <w:sz w:val="24"/>
          <w:szCs w:val="24"/>
        </w:rPr>
        <w:t>Network Security: An Approach towards Secure Computing</w:t>
      </w:r>
      <w:r w:rsidRPr="003D2EAC">
        <w:rPr>
          <w:rFonts w:ascii="Times New Roman" w:hAnsi="Times New Roman" w:cs="Times New Roman"/>
          <w:sz w:val="24"/>
          <w:szCs w:val="24"/>
        </w:rPr>
        <w:t>. [online] Available at: https://www.rroij.com/open-access/network-security-an-approach-towards-secure-</w:t>
      </w:r>
      <w:r w:rsidRPr="003D2EAC">
        <w:rPr>
          <w:rFonts w:ascii="Times New Roman" w:hAnsi="Times New Roman" w:cs="Times New Roman"/>
          <w:sz w:val="24"/>
          <w:szCs w:val="24"/>
        </w:rPr>
        <w:lastRenderedPageBreak/>
        <w:t>computing-160-163.pdf [Accessed 16 Sep. 2017].</w:t>
      </w:r>
    </w:p>
    <w:p w14:paraId="1479D7F8"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Soriano, M. (2011). </w:t>
      </w:r>
      <w:r w:rsidRPr="003D2EAC">
        <w:rPr>
          <w:rFonts w:ascii="Times New Roman" w:hAnsi="Times New Roman" w:cs="Times New Roman"/>
          <w:i/>
          <w:iCs/>
          <w:sz w:val="24"/>
          <w:szCs w:val="24"/>
        </w:rPr>
        <w:t>Information and Network Security</w:t>
      </w:r>
      <w:r w:rsidRPr="003D2EAC">
        <w:rPr>
          <w:rFonts w:ascii="Times New Roman" w:hAnsi="Times New Roman" w:cs="Times New Roman"/>
          <w:sz w:val="24"/>
          <w:szCs w:val="24"/>
        </w:rPr>
        <w:t>. [online] Available at: http://improvet.cvut.cz/project/download/C2EN/Information_and_network_security.pdf [Accessed 18 Sep. 2017].</w:t>
      </w:r>
    </w:p>
    <w:p w14:paraId="215F1425"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Souppaya, M. (2013). </w:t>
      </w:r>
      <w:r w:rsidRPr="003D2EAC">
        <w:rPr>
          <w:rFonts w:ascii="Times New Roman" w:hAnsi="Times New Roman" w:cs="Times New Roman"/>
          <w:i/>
          <w:iCs/>
          <w:sz w:val="24"/>
          <w:szCs w:val="24"/>
        </w:rPr>
        <w:t>Guidelines for Managing the Security of Mobile Devices in the Enterprise</w:t>
      </w:r>
      <w:r w:rsidRPr="003D2EAC">
        <w:rPr>
          <w:rFonts w:ascii="Times New Roman" w:hAnsi="Times New Roman" w:cs="Times New Roman"/>
          <w:sz w:val="24"/>
          <w:szCs w:val="24"/>
        </w:rPr>
        <w:t>. [online] Available at: http://nvlpubs.nist.gov/nistpubs/SpecialPublications/NIST.SP.800-124r1.pdf [Accessed 18 Sep. 2017].</w:t>
      </w:r>
    </w:p>
    <w:p w14:paraId="57949B1E"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Strebe, M. (2004). </w:t>
      </w:r>
      <w:r w:rsidRPr="003D2EAC">
        <w:rPr>
          <w:rFonts w:ascii="Times New Roman" w:hAnsi="Times New Roman" w:cs="Times New Roman"/>
          <w:i/>
          <w:iCs/>
          <w:sz w:val="24"/>
          <w:szCs w:val="24"/>
        </w:rPr>
        <w:t>Network Security Foundations</w:t>
      </w:r>
      <w:r w:rsidRPr="003D2EAC">
        <w:rPr>
          <w:rFonts w:ascii="Times New Roman" w:hAnsi="Times New Roman" w:cs="Times New Roman"/>
          <w:sz w:val="24"/>
          <w:szCs w:val="24"/>
        </w:rPr>
        <w:t>. [online] Available at: https://imcs.dvfu.ru/lib.int/docs/Networks/Security/Network%20Security%20Foundations.pdf [Accessed 18 Sep. 2017].</w:t>
      </w:r>
    </w:p>
    <w:p w14:paraId="7B0FB944" w14:textId="77777777" w:rsidR="003D2EAC" w:rsidRPr="003D2EAC" w:rsidRDefault="003D2EAC" w:rsidP="003D2EAC">
      <w:pPr>
        <w:widowControl w:val="0"/>
        <w:autoSpaceDE w:val="0"/>
        <w:autoSpaceDN w:val="0"/>
        <w:adjustRightInd w:val="0"/>
        <w:spacing w:line="360" w:lineRule="auto"/>
        <w:jc w:val="both"/>
        <w:rPr>
          <w:rFonts w:ascii="Times New Roman" w:hAnsi="Times New Roman" w:cs="Times New Roman"/>
          <w:sz w:val="24"/>
          <w:szCs w:val="24"/>
        </w:rPr>
      </w:pPr>
      <w:r w:rsidRPr="003D2EAC">
        <w:rPr>
          <w:rFonts w:ascii="Times New Roman" w:hAnsi="Times New Roman" w:cs="Times New Roman"/>
          <w:sz w:val="24"/>
          <w:szCs w:val="24"/>
        </w:rPr>
        <w:t xml:space="preserve">Sujithra, M. and Padmavathi, G. (2012). </w:t>
      </w:r>
      <w:r w:rsidRPr="003D2EAC">
        <w:rPr>
          <w:rFonts w:ascii="Times New Roman" w:hAnsi="Times New Roman" w:cs="Times New Roman"/>
          <w:i/>
          <w:iCs/>
          <w:sz w:val="24"/>
          <w:szCs w:val="24"/>
        </w:rPr>
        <w:t>Mobile Device Security: A Survey on Mobile Device Threats, Vulnerabilities and their Defensive Mechanism</w:t>
      </w:r>
      <w:r w:rsidRPr="003D2EAC">
        <w:rPr>
          <w:rFonts w:ascii="Times New Roman" w:hAnsi="Times New Roman" w:cs="Times New Roman"/>
          <w:sz w:val="24"/>
          <w:szCs w:val="24"/>
        </w:rPr>
        <w:t>. [online] Available at: http://dl.icdst.org/pdfs/files/35dc646a4630971fd27c6b2d32661555.pdf [Accessed 18 Sep. 2017].</w:t>
      </w:r>
    </w:p>
    <w:p w14:paraId="25437112" w14:textId="77777777" w:rsidR="00E072C7" w:rsidRPr="003D2EAC" w:rsidRDefault="00E072C7" w:rsidP="003D2EAC">
      <w:pPr>
        <w:spacing w:line="360" w:lineRule="auto"/>
        <w:jc w:val="both"/>
        <w:rPr>
          <w:rFonts w:ascii="Times New Roman" w:hAnsi="Times New Roman" w:cs="Times New Roman"/>
          <w:sz w:val="24"/>
          <w:szCs w:val="24"/>
        </w:rPr>
      </w:pPr>
    </w:p>
    <w:sectPr w:rsidR="00E072C7" w:rsidRPr="003D2EAC" w:rsidSect="00A33F51">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CB786" w14:textId="77777777" w:rsidR="004B755F" w:rsidRDefault="004B755F" w:rsidP="00A33F51">
      <w:pPr>
        <w:spacing w:after="0" w:line="240" w:lineRule="auto"/>
      </w:pPr>
      <w:r>
        <w:separator/>
      </w:r>
    </w:p>
  </w:endnote>
  <w:endnote w:type="continuationSeparator" w:id="0">
    <w:p w14:paraId="36DAC4EB" w14:textId="77777777" w:rsidR="004B755F" w:rsidRDefault="004B755F" w:rsidP="00A3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37139"/>
      <w:docPartObj>
        <w:docPartGallery w:val="Page Numbers (Bottom of Page)"/>
        <w:docPartUnique/>
      </w:docPartObj>
    </w:sdtPr>
    <w:sdtEndPr/>
    <w:sdtContent>
      <w:p w14:paraId="48440588" w14:textId="706D275E" w:rsidR="005805DD" w:rsidRDefault="00E32EE9">
        <w:pPr>
          <w:pStyle w:val="Footer"/>
          <w:jc w:val="center"/>
        </w:pPr>
        <w:r>
          <w:fldChar w:fldCharType="begin"/>
        </w:r>
        <w:r>
          <w:instrText xml:space="preserve"> PAGE   \* MERGEFORMAT </w:instrText>
        </w:r>
        <w:r>
          <w:fldChar w:fldCharType="separate"/>
        </w:r>
        <w:r w:rsidR="00706109">
          <w:rPr>
            <w:noProof/>
          </w:rPr>
          <w:t>5</w:t>
        </w:r>
        <w:r>
          <w:rPr>
            <w:noProof/>
          </w:rPr>
          <w:fldChar w:fldCharType="end"/>
        </w:r>
      </w:p>
    </w:sdtContent>
  </w:sdt>
  <w:p w14:paraId="749520EC" w14:textId="77777777" w:rsidR="005805DD" w:rsidRDefault="00580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B218D" w14:textId="77777777" w:rsidR="004B755F" w:rsidRDefault="004B755F" w:rsidP="00A33F51">
      <w:pPr>
        <w:spacing w:after="0" w:line="240" w:lineRule="auto"/>
      </w:pPr>
      <w:r>
        <w:separator/>
      </w:r>
    </w:p>
  </w:footnote>
  <w:footnote w:type="continuationSeparator" w:id="0">
    <w:p w14:paraId="4F00E197" w14:textId="77777777" w:rsidR="004B755F" w:rsidRDefault="004B755F" w:rsidP="00A3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166E" w14:textId="77777777" w:rsidR="005805DD" w:rsidRDefault="005805DD">
    <w:pPr>
      <w:pStyle w:val="Header"/>
    </w:pPr>
    <w:r>
      <w:t>STP Limited</w:t>
    </w:r>
  </w:p>
  <w:p w14:paraId="03336CAE" w14:textId="77777777" w:rsidR="005805DD" w:rsidRDefault="00580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03660"/>
    <w:multiLevelType w:val="hybridMultilevel"/>
    <w:tmpl w:val="9E4A2E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FC39B6"/>
    <w:multiLevelType w:val="hybridMultilevel"/>
    <w:tmpl w:val="93CA3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03DAE"/>
    <w:multiLevelType w:val="hybridMultilevel"/>
    <w:tmpl w:val="F4DA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62A24"/>
    <w:multiLevelType w:val="hybridMultilevel"/>
    <w:tmpl w:val="E11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7450A"/>
    <w:multiLevelType w:val="hybridMultilevel"/>
    <w:tmpl w:val="A05E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70664"/>
    <w:multiLevelType w:val="hybridMultilevel"/>
    <w:tmpl w:val="A8B49E3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606327"/>
    <w:multiLevelType w:val="hybridMultilevel"/>
    <w:tmpl w:val="4DB0B1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F34B89"/>
    <w:multiLevelType w:val="hybridMultilevel"/>
    <w:tmpl w:val="1260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462462"/>
    <w:multiLevelType w:val="hybridMultilevel"/>
    <w:tmpl w:val="F29E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020E7"/>
    <w:multiLevelType w:val="hybridMultilevel"/>
    <w:tmpl w:val="0B6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C506D"/>
    <w:multiLevelType w:val="hybridMultilevel"/>
    <w:tmpl w:val="6CF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C137B"/>
    <w:multiLevelType w:val="hybridMultilevel"/>
    <w:tmpl w:val="F63C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A5D57"/>
    <w:multiLevelType w:val="hybridMultilevel"/>
    <w:tmpl w:val="48C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B71F6"/>
    <w:multiLevelType w:val="hybridMultilevel"/>
    <w:tmpl w:val="52CC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14AAF"/>
    <w:multiLevelType w:val="hybridMultilevel"/>
    <w:tmpl w:val="B1B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97704"/>
    <w:multiLevelType w:val="hybridMultilevel"/>
    <w:tmpl w:val="3AFAD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DF577D"/>
    <w:multiLevelType w:val="hybridMultilevel"/>
    <w:tmpl w:val="93D0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C87D9F"/>
    <w:multiLevelType w:val="hybridMultilevel"/>
    <w:tmpl w:val="3028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7"/>
  </w:num>
  <w:num w:numId="4">
    <w:abstractNumId w:val="14"/>
  </w:num>
  <w:num w:numId="5">
    <w:abstractNumId w:val="13"/>
  </w:num>
  <w:num w:numId="6">
    <w:abstractNumId w:val="10"/>
  </w:num>
  <w:num w:numId="7">
    <w:abstractNumId w:val="9"/>
  </w:num>
  <w:num w:numId="8">
    <w:abstractNumId w:val="0"/>
  </w:num>
  <w:num w:numId="9">
    <w:abstractNumId w:val="1"/>
  </w:num>
  <w:num w:numId="10">
    <w:abstractNumId w:val="2"/>
  </w:num>
  <w:num w:numId="11">
    <w:abstractNumId w:val="3"/>
  </w:num>
  <w:num w:numId="12">
    <w:abstractNumId w:val="17"/>
  </w:num>
  <w:num w:numId="13">
    <w:abstractNumId w:val="4"/>
  </w:num>
  <w:num w:numId="14">
    <w:abstractNumId w:val="20"/>
  </w:num>
  <w:num w:numId="15">
    <w:abstractNumId w:val="5"/>
  </w:num>
  <w:num w:numId="16">
    <w:abstractNumId w:val="19"/>
  </w:num>
  <w:num w:numId="17">
    <w:abstractNumId w:val="11"/>
  </w:num>
  <w:num w:numId="18">
    <w:abstractNumId w:val="18"/>
  </w:num>
  <w:num w:numId="19">
    <w:abstractNumId w:val="12"/>
  </w:num>
  <w:num w:numId="20">
    <w:abstractNumId w:val="15"/>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33F51"/>
    <w:rsid w:val="00105E19"/>
    <w:rsid w:val="0014173C"/>
    <w:rsid w:val="00142C93"/>
    <w:rsid w:val="00175519"/>
    <w:rsid w:val="00202BC3"/>
    <w:rsid w:val="0027506B"/>
    <w:rsid w:val="0027693E"/>
    <w:rsid w:val="002B51C4"/>
    <w:rsid w:val="002D50E4"/>
    <w:rsid w:val="00352E42"/>
    <w:rsid w:val="00377BC6"/>
    <w:rsid w:val="003D2EAC"/>
    <w:rsid w:val="00463DB2"/>
    <w:rsid w:val="004A2D6E"/>
    <w:rsid w:val="004B755F"/>
    <w:rsid w:val="00530AF6"/>
    <w:rsid w:val="005520C9"/>
    <w:rsid w:val="005528EB"/>
    <w:rsid w:val="005805DD"/>
    <w:rsid w:val="005A3C39"/>
    <w:rsid w:val="005B5F81"/>
    <w:rsid w:val="005C0075"/>
    <w:rsid w:val="005F3DFC"/>
    <w:rsid w:val="006150FE"/>
    <w:rsid w:val="006410AD"/>
    <w:rsid w:val="006F146D"/>
    <w:rsid w:val="006F15D6"/>
    <w:rsid w:val="006F1FE7"/>
    <w:rsid w:val="0070178E"/>
    <w:rsid w:val="00706109"/>
    <w:rsid w:val="00727E7B"/>
    <w:rsid w:val="00735B2A"/>
    <w:rsid w:val="007B7D4A"/>
    <w:rsid w:val="007E386F"/>
    <w:rsid w:val="007E50FD"/>
    <w:rsid w:val="007F19C0"/>
    <w:rsid w:val="00815CF7"/>
    <w:rsid w:val="00841DEB"/>
    <w:rsid w:val="008867BC"/>
    <w:rsid w:val="0089545C"/>
    <w:rsid w:val="00944831"/>
    <w:rsid w:val="009A4B55"/>
    <w:rsid w:val="00A02BED"/>
    <w:rsid w:val="00A03562"/>
    <w:rsid w:val="00A24FBE"/>
    <w:rsid w:val="00A33F51"/>
    <w:rsid w:val="00A46BB2"/>
    <w:rsid w:val="00A56847"/>
    <w:rsid w:val="00AF233D"/>
    <w:rsid w:val="00B01E95"/>
    <w:rsid w:val="00B66E82"/>
    <w:rsid w:val="00B9409A"/>
    <w:rsid w:val="00BB55EF"/>
    <w:rsid w:val="00BD217A"/>
    <w:rsid w:val="00BE3194"/>
    <w:rsid w:val="00C828EC"/>
    <w:rsid w:val="00D22BFE"/>
    <w:rsid w:val="00E072C7"/>
    <w:rsid w:val="00E32EE9"/>
    <w:rsid w:val="00E846B3"/>
    <w:rsid w:val="00F8345B"/>
    <w:rsid w:val="00FB1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33D29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847"/>
  </w:style>
  <w:style w:type="paragraph" w:styleId="Heading1">
    <w:name w:val="heading 1"/>
    <w:basedOn w:val="Normal"/>
    <w:next w:val="Normal"/>
    <w:link w:val="Heading1Char"/>
    <w:uiPriority w:val="9"/>
    <w:qFormat/>
    <w:rsid w:val="00A33F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B51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410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F51"/>
    <w:pPr>
      <w:spacing w:after="0" w:line="240" w:lineRule="auto"/>
    </w:pPr>
    <w:rPr>
      <w:rFonts w:eastAsiaTheme="minorEastAsia"/>
    </w:rPr>
  </w:style>
  <w:style w:type="character" w:customStyle="1" w:styleId="NoSpacingChar">
    <w:name w:val="No Spacing Char"/>
    <w:basedOn w:val="DefaultParagraphFont"/>
    <w:link w:val="NoSpacing"/>
    <w:uiPriority w:val="1"/>
    <w:rsid w:val="00A33F51"/>
    <w:rPr>
      <w:rFonts w:eastAsiaTheme="minorEastAsia"/>
    </w:rPr>
  </w:style>
  <w:style w:type="paragraph" w:styleId="BalloonText">
    <w:name w:val="Balloon Text"/>
    <w:basedOn w:val="Normal"/>
    <w:link w:val="BalloonTextChar"/>
    <w:uiPriority w:val="99"/>
    <w:semiHidden/>
    <w:unhideWhenUsed/>
    <w:rsid w:val="00A3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51"/>
    <w:rPr>
      <w:rFonts w:ascii="Tahoma" w:hAnsi="Tahoma" w:cs="Tahoma"/>
      <w:sz w:val="16"/>
      <w:szCs w:val="16"/>
    </w:rPr>
  </w:style>
  <w:style w:type="paragraph" w:styleId="Header">
    <w:name w:val="header"/>
    <w:basedOn w:val="Normal"/>
    <w:link w:val="HeaderChar"/>
    <w:uiPriority w:val="99"/>
    <w:unhideWhenUsed/>
    <w:rsid w:val="00A33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51"/>
  </w:style>
  <w:style w:type="paragraph" w:styleId="Footer">
    <w:name w:val="footer"/>
    <w:basedOn w:val="Normal"/>
    <w:link w:val="FooterChar"/>
    <w:uiPriority w:val="99"/>
    <w:unhideWhenUsed/>
    <w:rsid w:val="00A33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51"/>
  </w:style>
  <w:style w:type="character" w:customStyle="1" w:styleId="Heading1Char">
    <w:name w:val="Heading 1 Char"/>
    <w:basedOn w:val="DefaultParagraphFont"/>
    <w:link w:val="Heading1"/>
    <w:uiPriority w:val="9"/>
    <w:rsid w:val="00A33F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B51C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B51C4"/>
    <w:pPr>
      <w:ind w:left="720"/>
      <w:contextualSpacing/>
    </w:pPr>
  </w:style>
  <w:style w:type="table" w:styleId="TableGrid">
    <w:name w:val="Table Grid"/>
    <w:basedOn w:val="TableNormal"/>
    <w:uiPriority w:val="39"/>
    <w:rsid w:val="002B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7E50FD"/>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7E50F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E072C7"/>
    <w:pPr>
      <w:spacing w:line="276" w:lineRule="auto"/>
      <w:outlineLvl w:val="9"/>
    </w:pPr>
  </w:style>
  <w:style w:type="paragraph" w:styleId="TOC1">
    <w:name w:val="toc 1"/>
    <w:basedOn w:val="Normal"/>
    <w:next w:val="Normal"/>
    <w:autoRedefine/>
    <w:uiPriority w:val="39"/>
    <w:unhideWhenUsed/>
    <w:rsid w:val="005528EB"/>
    <w:pPr>
      <w:tabs>
        <w:tab w:val="right" w:leader="dot" w:pos="9350"/>
      </w:tabs>
      <w:spacing w:after="100"/>
    </w:pPr>
  </w:style>
  <w:style w:type="paragraph" w:styleId="TOC2">
    <w:name w:val="toc 2"/>
    <w:basedOn w:val="Normal"/>
    <w:next w:val="Normal"/>
    <w:autoRedefine/>
    <w:uiPriority w:val="39"/>
    <w:unhideWhenUsed/>
    <w:rsid w:val="00E072C7"/>
    <w:pPr>
      <w:spacing w:after="100"/>
      <w:ind w:left="220"/>
    </w:pPr>
  </w:style>
  <w:style w:type="character" w:styleId="Hyperlink">
    <w:name w:val="Hyperlink"/>
    <w:basedOn w:val="DefaultParagraphFont"/>
    <w:uiPriority w:val="99"/>
    <w:unhideWhenUsed/>
    <w:rsid w:val="00E072C7"/>
    <w:rPr>
      <w:color w:val="0563C1" w:themeColor="hyperlink"/>
      <w:u w:val="single"/>
    </w:rPr>
  </w:style>
  <w:style w:type="character" w:customStyle="1" w:styleId="Heading3Char">
    <w:name w:val="Heading 3 Char"/>
    <w:basedOn w:val="DefaultParagraphFont"/>
    <w:link w:val="Heading3"/>
    <w:uiPriority w:val="9"/>
    <w:rsid w:val="006410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28EB"/>
    <w:pPr>
      <w:spacing w:after="100"/>
      <w:ind w:left="440"/>
    </w:pPr>
  </w:style>
  <w:style w:type="character" w:styleId="CommentReference">
    <w:name w:val="annotation reference"/>
    <w:basedOn w:val="DefaultParagraphFont"/>
    <w:uiPriority w:val="99"/>
    <w:semiHidden/>
    <w:unhideWhenUsed/>
    <w:rsid w:val="005528EB"/>
    <w:rPr>
      <w:sz w:val="18"/>
      <w:szCs w:val="18"/>
    </w:rPr>
  </w:style>
  <w:style w:type="paragraph" w:styleId="CommentText">
    <w:name w:val="annotation text"/>
    <w:basedOn w:val="Normal"/>
    <w:link w:val="CommentTextChar"/>
    <w:uiPriority w:val="99"/>
    <w:semiHidden/>
    <w:unhideWhenUsed/>
    <w:rsid w:val="005528EB"/>
    <w:pPr>
      <w:spacing w:line="240" w:lineRule="auto"/>
    </w:pPr>
    <w:rPr>
      <w:sz w:val="24"/>
      <w:szCs w:val="24"/>
    </w:rPr>
  </w:style>
  <w:style w:type="character" w:customStyle="1" w:styleId="CommentTextChar">
    <w:name w:val="Comment Text Char"/>
    <w:basedOn w:val="DefaultParagraphFont"/>
    <w:link w:val="CommentText"/>
    <w:uiPriority w:val="99"/>
    <w:semiHidden/>
    <w:rsid w:val="005528EB"/>
    <w:rPr>
      <w:sz w:val="24"/>
      <w:szCs w:val="24"/>
    </w:rPr>
  </w:style>
  <w:style w:type="paragraph" w:styleId="CommentSubject">
    <w:name w:val="annotation subject"/>
    <w:basedOn w:val="CommentText"/>
    <w:next w:val="CommentText"/>
    <w:link w:val="CommentSubjectChar"/>
    <w:uiPriority w:val="99"/>
    <w:semiHidden/>
    <w:unhideWhenUsed/>
    <w:rsid w:val="005528EB"/>
    <w:rPr>
      <w:b/>
      <w:bCs/>
      <w:sz w:val="20"/>
      <w:szCs w:val="20"/>
    </w:rPr>
  </w:style>
  <w:style w:type="character" w:customStyle="1" w:styleId="CommentSubjectChar">
    <w:name w:val="Comment Subject Char"/>
    <w:basedOn w:val="CommentTextChar"/>
    <w:link w:val="CommentSubject"/>
    <w:uiPriority w:val="99"/>
    <w:semiHidden/>
    <w:rsid w:val="005528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4248">
      <w:bodyDiv w:val="1"/>
      <w:marLeft w:val="0"/>
      <w:marRight w:val="0"/>
      <w:marTop w:val="0"/>
      <w:marBottom w:val="0"/>
      <w:divBdr>
        <w:top w:val="none" w:sz="0" w:space="0" w:color="auto"/>
        <w:left w:val="none" w:sz="0" w:space="0" w:color="auto"/>
        <w:bottom w:val="none" w:sz="0" w:space="0" w:color="auto"/>
        <w:right w:val="none" w:sz="0" w:space="0" w:color="auto"/>
      </w:divBdr>
    </w:div>
    <w:div w:id="199442970">
      <w:bodyDiv w:val="1"/>
      <w:marLeft w:val="0"/>
      <w:marRight w:val="0"/>
      <w:marTop w:val="0"/>
      <w:marBottom w:val="0"/>
      <w:divBdr>
        <w:top w:val="none" w:sz="0" w:space="0" w:color="auto"/>
        <w:left w:val="none" w:sz="0" w:space="0" w:color="auto"/>
        <w:bottom w:val="none" w:sz="0" w:space="0" w:color="auto"/>
        <w:right w:val="none" w:sz="0" w:space="0" w:color="auto"/>
      </w:divBdr>
    </w:div>
    <w:div w:id="419986663">
      <w:bodyDiv w:val="1"/>
      <w:marLeft w:val="0"/>
      <w:marRight w:val="0"/>
      <w:marTop w:val="0"/>
      <w:marBottom w:val="0"/>
      <w:divBdr>
        <w:top w:val="none" w:sz="0" w:space="0" w:color="auto"/>
        <w:left w:val="none" w:sz="0" w:space="0" w:color="auto"/>
        <w:bottom w:val="none" w:sz="0" w:space="0" w:color="auto"/>
        <w:right w:val="none" w:sz="0" w:space="0" w:color="auto"/>
      </w:divBdr>
    </w:div>
    <w:div w:id="548151414">
      <w:bodyDiv w:val="1"/>
      <w:marLeft w:val="0"/>
      <w:marRight w:val="0"/>
      <w:marTop w:val="0"/>
      <w:marBottom w:val="0"/>
      <w:divBdr>
        <w:top w:val="none" w:sz="0" w:space="0" w:color="auto"/>
        <w:left w:val="none" w:sz="0" w:space="0" w:color="auto"/>
        <w:bottom w:val="none" w:sz="0" w:space="0" w:color="auto"/>
        <w:right w:val="none" w:sz="0" w:space="0" w:color="auto"/>
      </w:divBdr>
    </w:div>
    <w:div w:id="568922366">
      <w:bodyDiv w:val="1"/>
      <w:marLeft w:val="0"/>
      <w:marRight w:val="0"/>
      <w:marTop w:val="0"/>
      <w:marBottom w:val="0"/>
      <w:divBdr>
        <w:top w:val="none" w:sz="0" w:space="0" w:color="auto"/>
        <w:left w:val="none" w:sz="0" w:space="0" w:color="auto"/>
        <w:bottom w:val="none" w:sz="0" w:space="0" w:color="auto"/>
        <w:right w:val="none" w:sz="0" w:space="0" w:color="auto"/>
      </w:divBdr>
    </w:div>
    <w:div w:id="606624600">
      <w:bodyDiv w:val="1"/>
      <w:marLeft w:val="0"/>
      <w:marRight w:val="0"/>
      <w:marTop w:val="0"/>
      <w:marBottom w:val="0"/>
      <w:divBdr>
        <w:top w:val="none" w:sz="0" w:space="0" w:color="auto"/>
        <w:left w:val="none" w:sz="0" w:space="0" w:color="auto"/>
        <w:bottom w:val="none" w:sz="0" w:space="0" w:color="auto"/>
        <w:right w:val="none" w:sz="0" w:space="0" w:color="auto"/>
      </w:divBdr>
    </w:div>
    <w:div w:id="627129188">
      <w:bodyDiv w:val="1"/>
      <w:marLeft w:val="0"/>
      <w:marRight w:val="0"/>
      <w:marTop w:val="0"/>
      <w:marBottom w:val="0"/>
      <w:divBdr>
        <w:top w:val="none" w:sz="0" w:space="0" w:color="auto"/>
        <w:left w:val="none" w:sz="0" w:space="0" w:color="auto"/>
        <w:bottom w:val="none" w:sz="0" w:space="0" w:color="auto"/>
        <w:right w:val="none" w:sz="0" w:space="0" w:color="auto"/>
      </w:divBdr>
    </w:div>
    <w:div w:id="649094594">
      <w:bodyDiv w:val="1"/>
      <w:marLeft w:val="0"/>
      <w:marRight w:val="0"/>
      <w:marTop w:val="0"/>
      <w:marBottom w:val="0"/>
      <w:divBdr>
        <w:top w:val="none" w:sz="0" w:space="0" w:color="auto"/>
        <w:left w:val="none" w:sz="0" w:space="0" w:color="auto"/>
        <w:bottom w:val="none" w:sz="0" w:space="0" w:color="auto"/>
        <w:right w:val="none" w:sz="0" w:space="0" w:color="auto"/>
      </w:divBdr>
    </w:div>
    <w:div w:id="693388015">
      <w:bodyDiv w:val="1"/>
      <w:marLeft w:val="0"/>
      <w:marRight w:val="0"/>
      <w:marTop w:val="0"/>
      <w:marBottom w:val="0"/>
      <w:divBdr>
        <w:top w:val="none" w:sz="0" w:space="0" w:color="auto"/>
        <w:left w:val="none" w:sz="0" w:space="0" w:color="auto"/>
        <w:bottom w:val="none" w:sz="0" w:space="0" w:color="auto"/>
        <w:right w:val="none" w:sz="0" w:space="0" w:color="auto"/>
      </w:divBdr>
    </w:div>
    <w:div w:id="765005526">
      <w:bodyDiv w:val="1"/>
      <w:marLeft w:val="0"/>
      <w:marRight w:val="0"/>
      <w:marTop w:val="0"/>
      <w:marBottom w:val="0"/>
      <w:divBdr>
        <w:top w:val="none" w:sz="0" w:space="0" w:color="auto"/>
        <w:left w:val="none" w:sz="0" w:space="0" w:color="auto"/>
        <w:bottom w:val="none" w:sz="0" w:space="0" w:color="auto"/>
        <w:right w:val="none" w:sz="0" w:space="0" w:color="auto"/>
      </w:divBdr>
    </w:div>
    <w:div w:id="917011111">
      <w:bodyDiv w:val="1"/>
      <w:marLeft w:val="0"/>
      <w:marRight w:val="0"/>
      <w:marTop w:val="0"/>
      <w:marBottom w:val="0"/>
      <w:divBdr>
        <w:top w:val="none" w:sz="0" w:space="0" w:color="auto"/>
        <w:left w:val="none" w:sz="0" w:space="0" w:color="auto"/>
        <w:bottom w:val="none" w:sz="0" w:space="0" w:color="auto"/>
        <w:right w:val="none" w:sz="0" w:space="0" w:color="auto"/>
      </w:divBdr>
    </w:div>
    <w:div w:id="919875734">
      <w:bodyDiv w:val="1"/>
      <w:marLeft w:val="0"/>
      <w:marRight w:val="0"/>
      <w:marTop w:val="0"/>
      <w:marBottom w:val="0"/>
      <w:divBdr>
        <w:top w:val="none" w:sz="0" w:space="0" w:color="auto"/>
        <w:left w:val="none" w:sz="0" w:space="0" w:color="auto"/>
        <w:bottom w:val="none" w:sz="0" w:space="0" w:color="auto"/>
        <w:right w:val="none" w:sz="0" w:space="0" w:color="auto"/>
      </w:divBdr>
    </w:div>
    <w:div w:id="987247422">
      <w:bodyDiv w:val="1"/>
      <w:marLeft w:val="0"/>
      <w:marRight w:val="0"/>
      <w:marTop w:val="0"/>
      <w:marBottom w:val="0"/>
      <w:divBdr>
        <w:top w:val="none" w:sz="0" w:space="0" w:color="auto"/>
        <w:left w:val="none" w:sz="0" w:space="0" w:color="auto"/>
        <w:bottom w:val="none" w:sz="0" w:space="0" w:color="auto"/>
        <w:right w:val="none" w:sz="0" w:space="0" w:color="auto"/>
      </w:divBdr>
    </w:div>
    <w:div w:id="1013263966">
      <w:bodyDiv w:val="1"/>
      <w:marLeft w:val="0"/>
      <w:marRight w:val="0"/>
      <w:marTop w:val="0"/>
      <w:marBottom w:val="0"/>
      <w:divBdr>
        <w:top w:val="none" w:sz="0" w:space="0" w:color="auto"/>
        <w:left w:val="none" w:sz="0" w:space="0" w:color="auto"/>
        <w:bottom w:val="none" w:sz="0" w:space="0" w:color="auto"/>
        <w:right w:val="none" w:sz="0" w:space="0" w:color="auto"/>
      </w:divBdr>
    </w:div>
    <w:div w:id="1070808953">
      <w:bodyDiv w:val="1"/>
      <w:marLeft w:val="0"/>
      <w:marRight w:val="0"/>
      <w:marTop w:val="0"/>
      <w:marBottom w:val="0"/>
      <w:divBdr>
        <w:top w:val="none" w:sz="0" w:space="0" w:color="auto"/>
        <w:left w:val="none" w:sz="0" w:space="0" w:color="auto"/>
        <w:bottom w:val="none" w:sz="0" w:space="0" w:color="auto"/>
        <w:right w:val="none" w:sz="0" w:space="0" w:color="auto"/>
      </w:divBdr>
    </w:div>
    <w:div w:id="1165439473">
      <w:bodyDiv w:val="1"/>
      <w:marLeft w:val="0"/>
      <w:marRight w:val="0"/>
      <w:marTop w:val="0"/>
      <w:marBottom w:val="0"/>
      <w:divBdr>
        <w:top w:val="none" w:sz="0" w:space="0" w:color="auto"/>
        <w:left w:val="none" w:sz="0" w:space="0" w:color="auto"/>
        <w:bottom w:val="none" w:sz="0" w:space="0" w:color="auto"/>
        <w:right w:val="none" w:sz="0" w:space="0" w:color="auto"/>
      </w:divBdr>
    </w:div>
    <w:div w:id="1311253037">
      <w:bodyDiv w:val="1"/>
      <w:marLeft w:val="0"/>
      <w:marRight w:val="0"/>
      <w:marTop w:val="0"/>
      <w:marBottom w:val="0"/>
      <w:divBdr>
        <w:top w:val="none" w:sz="0" w:space="0" w:color="auto"/>
        <w:left w:val="none" w:sz="0" w:space="0" w:color="auto"/>
        <w:bottom w:val="none" w:sz="0" w:space="0" w:color="auto"/>
        <w:right w:val="none" w:sz="0" w:space="0" w:color="auto"/>
      </w:divBdr>
    </w:div>
    <w:div w:id="1673484935">
      <w:bodyDiv w:val="1"/>
      <w:marLeft w:val="0"/>
      <w:marRight w:val="0"/>
      <w:marTop w:val="0"/>
      <w:marBottom w:val="0"/>
      <w:divBdr>
        <w:top w:val="none" w:sz="0" w:space="0" w:color="auto"/>
        <w:left w:val="none" w:sz="0" w:space="0" w:color="auto"/>
        <w:bottom w:val="none" w:sz="0" w:space="0" w:color="auto"/>
        <w:right w:val="none" w:sz="0" w:space="0" w:color="auto"/>
      </w:divBdr>
    </w:div>
    <w:div w:id="1693065036">
      <w:bodyDiv w:val="1"/>
      <w:marLeft w:val="0"/>
      <w:marRight w:val="0"/>
      <w:marTop w:val="0"/>
      <w:marBottom w:val="0"/>
      <w:divBdr>
        <w:top w:val="none" w:sz="0" w:space="0" w:color="auto"/>
        <w:left w:val="none" w:sz="0" w:space="0" w:color="auto"/>
        <w:bottom w:val="none" w:sz="0" w:space="0" w:color="auto"/>
        <w:right w:val="none" w:sz="0" w:space="0" w:color="auto"/>
      </w:divBdr>
    </w:div>
    <w:div w:id="1701857526">
      <w:bodyDiv w:val="1"/>
      <w:marLeft w:val="0"/>
      <w:marRight w:val="0"/>
      <w:marTop w:val="0"/>
      <w:marBottom w:val="0"/>
      <w:divBdr>
        <w:top w:val="none" w:sz="0" w:space="0" w:color="auto"/>
        <w:left w:val="none" w:sz="0" w:space="0" w:color="auto"/>
        <w:bottom w:val="none" w:sz="0" w:space="0" w:color="auto"/>
        <w:right w:val="none" w:sz="0" w:space="0" w:color="auto"/>
      </w:divBdr>
    </w:div>
    <w:div w:id="1741632058">
      <w:bodyDiv w:val="1"/>
      <w:marLeft w:val="0"/>
      <w:marRight w:val="0"/>
      <w:marTop w:val="0"/>
      <w:marBottom w:val="0"/>
      <w:divBdr>
        <w:top w:val="none" w:sz="0" w:space="0" w:color="auto"/>
        <w:left w:val="none" w:sz="0" w:space="0" w:color="auto"/>
        <w:bottom w:val="none" w:sz="0" w:space="0" w:color="auto"/>
        <w:right w:val="none" w:sz="0" w:space="0" w:color="auto"/>
      </w:divBdr>
    </w:div>
    <w:div w:id="1787696986">
      <w:bodyDiv w:val="1"/>
      <w:marLeft w:val="0"/>
      <w:marRight w:val="0"/>
      <w:marTop w:val="0"/>
      <w:marBottom w:val="0"/>
      <w:divBdr>
        <w:top w:val="none" w:sz="0" w:space="0" w:color="auto"/>
        <w:left w:val="none" w:sz="0" w:space="0" w:color="auto"/>
        <w:bottom w:val="none" w:sz="0" w:space="0" w:color="auto"/>
        <w:right w:val="none" w:sz="0" w:space="0" w:color="auto"/>
      </w:divBdr>
    </w:div>
    <w:div w:id="1843810061">
      <w:bodyDiv w:val="1"/>
      <w:marLeft w:val="0"/>
      <w:marRight w:val="0"/>
      <w:marTop w:val="0"/>
      <w:marBottom w:val="0"/>
      <w:divBdr>
        <w:top w:val="none" w:sz="0" w:space="0" w:color="auto"/>
        <w:left w:val="none" w:sz="0" w:space="0" w:color="auto"/>
        <w:bottom w:val="none" w:sz="0" w:space="0" w:color="auto"/>
        <w:right w:val="none" w:sz="0" w:space="0" w:color="auto"/>
      </w:divBdr>
    </w:div>
    <w:div w:id="1850216305">
      <w:bodyDiv w:val="1"/>
      <w:marLeft w:val="0"/>
      <w:marRight w:val="0"/>
      <w:marTop w:val="0"/>
      <w:marBottom w:val="0"/>
      <w:divBdr>
        <w:top w:val="none" w:sz="0" w:space="0" w:color="auto"/>
        <w:left w:val="none" w:sz="0" w:space="0" w:color="auto"/>
        <w:bottom w:val="none" w:sz="0" w:space="0" w:color="auto"/>
        <w:right w:val="none" w:sz="0" w:space="0" w:color="auto"/>
      </w:divBdr>
    </w:div>
    <w:div w:id="1863277698">
      <w:bodyDiv w:val="1"/>
      <w:marLeft w:val="0"/>
      <w:marRight w:val="0"/>
      <w:marTop w:val="0"/>
      <w:marBottom w:val="0"/>
      <w:divBdr>
        <w:top w:val="none" w:sz="0" w:space="0" w:color="auto"/>
        <w:left w:val="none" w:sz="0" w:space="0" w:color="auto"/>
        <w:bottom w:val="none" w:sz="0" w:space="0" w:color="auto"/>
        <w:right w:val="none" w:sz="0" w:space="0" w:color="auto"/>
      </w:divBdr>
    </w:div>
    <w:div w:id="1896089650">
      <w:bodyDiv w:val="1"/>
      <w:marLeft w:val="0"/>
      <w:marRight w:val="0"/>
      <w:marTop w:val="0"/>
      <w:marBottom w:val="0"/>
      <w:divBdr>
        <w:top w:val="none" w:sz="0" w:space="0" w:color="auto"/>
        <w:left w:val="none" w:sz="0" w:space="0" w:color="auto"/>
        <w:bottom w:val="none" w:sz="0" w:space="0" w:color="auto"/>
        <w:right w:val="none" w:sz="0" w:space="0" w:color="auto"/>
      </w:divBdr>
    </w:div>
    <w:div w:id="1991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20F43-23D0-433D-91AA-CB7F85E4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STP Limited</vt:lpstr>
    </vt:vector>
  </TitlesOfParts>
  <Manager/>
  <Company>Grizli777</Company>
  <LinksUpToDate>false</LinksUpToDate>
  <CharactersWithSpaces>21982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Limited</dc:title>
  <dc:subject>Networking Project</dc:subject>
  <dc:creator>abdul bodla</dc:creator>
  <cp:keywords/>
  <dc:description/>
  <cp:lastModifiedBy>abdul bodla</cp:lastModifiedBy>
  <cp:revision>3</cp:revision>
  <dcterms:created xsi:type="dcterms:W3CDTF">2017-10-08T17:28:00Z</dcterms:created>
  <dcterms:modified xsi:type="dcterms:W3CDTF">2017-10-08T17:28:00Z</dcterms:modified>
  <cp:category/>
</cp:coreProperties>
</file>